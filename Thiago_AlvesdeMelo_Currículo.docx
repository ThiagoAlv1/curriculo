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9.0 -->
  <w:body>
    <w:tbl>
      <w:tblPr>
        <w:tblStyle w:val="topBorderTable"/>
        <w:tblW w:w="5000" w:type="pct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506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700"/>
        </w:trPr>
        <w:tc>
          <w:tcPr>
            <w:tcW w:w="11906" w:type="dxa"/>
            <w:shd w:val="clear" w:color="auto" w:fill="576D7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mlj3topbor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60" w:line="300" w:lineRule="atLeast"/>
              <w:ind w:left="0" w:right="200"/>
              <w:rPr>
                <w:rStyle w:val="topbordercell"/>
                <w:rFonts w:ascii="Fira Sans Medium" w:eastAsia="Fira Sans Medium" w:hAnsi="Fira Sans Medium" w:cs="Fira Sans Medium"/>
                <w:b w:val="0"/>
                <w:bCs w:val="0"/>
                <w:caps/>
                <w:color w:val="FFFFFF"/>
                <w:sz w:val="21"/>
                <w:szCs w:val="21"/>
                <w:bdr w:val="none" w:sz="0" w:space="0" w:color="auto"/>
                <w:shd w:val="clear" w:color="auto" w:fill="auto"/>
                <w:vertAlign w:val="baseline"/>
              </w:rPr>
            </w:pPr>
          </w:p>
        </w:tc>
      </w:tr>
    </w:tbl>
    <w:tbl>
      <w:tblPr>
        <w:tblStyle w:val="documentparentContainer"/>
        <w:tblW w:w="0" w:type="auto"/>
        <w:tblLayout w:type="fixed"/>
        <w:tblCellMar>
          <w:top w:w="900" w:type="dxa"/>
          <w:left w:w="0" w:type="dxa"/>
          <w:bottom w:w="0" w:type="dxa"/>
          <w:right w:w="0" w:type="dxa"/>
        </w:tblCellMar>
        <w:tblLook w:val="05E0"/>
      </w:tblPr>
      <w:tblGrid>
        <w:gridCol w:w="6506"/>
        <w:gridCol w:w="610"/>
        <w:gridCol w:w="3390"/>
      </w:tblGrid>
      <w:tr>
        <w:tblPrEx>
          <w:tblW w:w="0" w:type="auto"/>
          <w:tblLayout w:type="fixed"/>
          <w:tblCellMar>
            <w:top w:w="90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6506" w:type="dxa"/>
            <w:noWrap w:val="0"/>
            <w:tcMar>
              <w:top w:w="425" w:type="dxa"/>
              <w:left w:w="0" w:type="dxa"/>
              <w:bottom w:w="405" w:type="dxa"/>
              <w:right w:w="0" w:type="dxa"/>
            </w:tcMar>
            <w:vAlign w:val="top"/>
            <w:hideMark/>
          </w:tcPr>
          <w:p>
            <w:pPr>
              <w:pStyle w:val="document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Fira Sans" w:eastAsia="Fira Sans" w:hAnsi="Fira Sans" w:cs="Fira Sans"/>
                <w:b/>
                <w:bCs/>
                <w:caps/>
                <w:color w:val="000000"/>
                <w:sz w:val="48"/>
                <w:szCs w:val="48"/>
                <w:bdr w:val="none" w:sz="0" w:space="0" w:color="auto"/>
                <w:vertAlign w:val="baseline"/>
              </w:rPr>
            </w:pPr>
            <w:r>
              <w:rPr>
                <w:rStyle w:val="span"/>
                <w:b/>
                <w:bCs/>
                <w:caps/>
                <w:color w:val="000000"/>
              </w:rPr>
              <w:t>Thiago</w:t>
            </w:r>
            <w:r>
              <w:rPr>
                <w:rStyle w:val="documentleft-box"/>
                <w:b/>
                <w:bCs/>
                <w:caps/>
                <w:color w:val="00000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b/>
                <w:bCs/>
                <w:caps/>
                <w:color w:val="000000"/>
              </w:rPr>
              <w:t>Alves de Melo</w:t>
            </w:r>
          </w:p>
          <w:p>
            <w:pPr>
              <w:pStyle w:val="bottomlowborder"/>
              <w:pBdr>
                <w:top w:val="none" w:sz="0" w:space="5" w:color="auto"/>
                <w:left w:val="none" w:sz="0" w:space="0" w:color="auto"/>
                <w:bottom w:val="single" w:sz="8" w:space="0" w:color="000000"/>
                <w:right w:val="none" w:sz="0" w:space="0" w:color="auto"/>
              </w:pBdr>
              <w:spacing w:before="60" w:after="500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topborder"/>
              <w:pBdr>
                <w:top w:val="none" w:sz="0" w:space="5" w:color="auto"/>
                <w:left w:val="none" w:sz="0" w:space="0" w:color="auto"/>
                <w:bottom w:val="single" w:sz="8" w:space="0" w:color="000000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to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/>
              <w:ind w:left="0" w:right="0"/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documentsectiontitle"/>
                <w:b/>
                <w:bCs/>
                <w:caps/>
                <w:color w:val="000000"/>
                <w:highlight w:val="white"/>
              </w:rPr>
              <w:t>Objetivo</w:t>
            </w:r>
            <w:r>
              <w:rPr>
                <w:rStyle w:val="documentsectiontitle"/>
                <w:b/>
                <w:bCs/>
                <w:caps/>
                <w:color w:val="000000"/>
                <w:highlight w:val="white"/>
              </w:rPr>
              <w:t> </w:t>
            </w:r>
            <w:r>
              <w:pict>
                <v:rect id="_x0000_s1025" style="width:325.3pt;height:10.5pt;margin-top:2.25pt;margin-left:0;mso-position-vertical-relative:line;position:absolute;z-index:-251658240" filled="t" fillcolor="#e6e9eb" stroked="f">
                  <v:path strokeok="f"/>
                </v:rect>
              </w:pict>
            </w:r>
          </w:p>
          <w:p>
            <w:pPr>
              <w:pStyle w:val="divdocumentulli"/>
              <w:numPr>
                <w:ilvl w:val="0"/>
                <w:numId w:val="1"/>
              </w:numPr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200" w:right="0" w:hanging="192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Em busca de oportunidade de estágio na área de Desenvolvimento de Software.</w:t>
            </w:r>
          </w:p>
          <w:p>
            <w:pPr>
              <w:pStyle w:val="bottomlowborder"/>
              <w:pBdr>
                <w:top w:val="none" w:sz="0" w:space="5" w:color="auto"/>
                <w:left w:val="none" w:sz="0" w:space="0" w:color="auto"/>
                <w:bottom w:val="single" w:sz="8" w:space="0" w:color="000000"/>
                <w:right w:val="none" w:sz="0" w:space="0" w:color="auto"/>
              </w:pBdr>
              <w:spacing w:before="0" w:after="500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topborder"/>
              <w:pBdr>
                <w:top w:val="none" w:sz="0" w:space="5" w:color="auto"/>
                <w:left w:val="none" w:sz="0" w:space="0" w:color="auto"/>
                <w:bottom w:val="single" w:sz="8" w:space="0" w:color="000000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to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/>
              <w:ind w:left="0" w:right="0"/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documentsectiontitle"/>
                <w:b/>
                <w:bCs/>
                <w:caps/>
                <w:color w:val="000000"/>
                <w:highlight w:val="white"/>
              </w:rPr>
              <w:t>Histórico profissional</w:t>
            </w:r>
            <w:r>
              <w:rPr>
                <w:rStyle w:val="documentsectiontitle"/>
                <w:b/>
                <w:bCs/>
                <w:caps/>
                <w:color w:val="000000"/>
                <w:highlight w:val="white"/>
              </w:rPr>
              <w:t> </w:t>
            </w:r>
            <w:r>
              <w:pict>
                <v:rect id="_x0000_s1026" style="width:325.3pt;height:10.5pt;margin-top:2.25pt;margin-left:0;mso-position-vertical-relative:line;position:absolute;z-index:-251657216" filled="t" fillcolor="#e6e9eb" stroked="f">
                  <v:path strokeok="f"/>
                </v:rect>
              </w:pict>
            </w:r>
          </w:p>
          <w:p>
            <w:pPr>
              <w:pStyle w:val="documentpaddedline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b/>
                <w:bCs/>
                <w:color w:val="000000"/>
                <w:sz w:val="20"/>
                <w:szCs w:val="20"/>
              </w:rPr>
              <w:t>Auxiliar de escritório</w:t>
            </w: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</w:rPr>
              <w:t>,</w:t>
            </w: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Fira Sans Medium" w:eastAsia="Fira Sans Medium" w:hAnsi="Fira Sans Medium" w:cs="Fira Sans Medium"/>
                <w:b w:val="0"/>
                <w:bCs w:val="0"/>
                <w:color w:val="000000"/>
                <w:sz w:val="20"/>
                <w:szCs w:val="20"/>
              </w:rPr>
              <w:t>04/2022</w:t>
            </w:r>
            <w:r>
              <w:rPr>
                <w:rStyle w:val="span"/>
                <w:rFonts w:ascii="Fira Sans Medium" w:eastAsia="Fira Sans Medium" w:hAnsi="Fira Sans Medium" w:cs="Fira Sans Medium"/>
                <w:b w:val="0"/>
                <w:bCs w:val="0"/>
                <w:color w:val="000000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Fira Sans Medium" w:eastAsia="Fira Sans Medium" w:hAnsi="Fira Sans Medium" w:cs="Fira Sans Medium"/>
                <w:b w:val="0"/>
                <w:bCs w:val="0"/>
                <w:color w:val="000000"/>
                <w:sz w:val="20"/>
                <w:szCs w:val="20"/>
              </w:rPr>
              <w:t>Atual</w:t>
            </w:r>
            <w:r>
              <w:rPr>
                <w:rStyle w:val="documentjobdates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documentpaddedline"/>
              <w:spacing w:before="0" w:after="0" w:line="300" w:lineRule="atLeast"/>
              <w:ind w:left="0" w:right="0"/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companyname"/>
                <w:b/>
                <w:bCs/>
                <w:color w:val="000000"/>
                <w:sz w:val="20"/>
                <w:szCs w:val="20"/>
              </w:rPr>
              <w:t>Óticas Diniz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-</w:t>
            </w:r>
            <w:r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ocumentjobcity"/>
                <w:b w:val="0"/>
                <w:bCs w:val="0"/>
                <w:color w:val="000000"/>
                <w:sz w:val="20"/>
                <w:szCs w:val="20"/>
              </w:rPr>
              <w:t>Arujá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documentjobstate"/>
                <w:b w:val="0"/>
                <w:bCs w:val="0"/>
                <w:color w:val="000000"/>
                <w:sz w:val="20"/>
                <w:szCs w:val="20"/>
              </w:rPr>
              <w:t>São Paulo</w:t>
            </w:r>
            <w:r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p"/>
              <w:spacing w:before="0" w:after="0" w:line="300" w:lineRule="atLeast"/>
              <w:ind w:left="0" w:right="0"/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Auxiliando no estoque de diversas lojas através de um sistema integrado e dando suporte a várias equipes.</w:t>
            </w:r>
          </w:p>
          <w:p>
            <w:pPr>
              <w:pStyle w:val="documentpaddedline"/>
              <w:pBdr>
                <w:top w:val="none" w:sz="0" w:space="1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b/>
                <w:bCs/>
                <w:color w:val="000000"/>
                <w:sz w:val="20"/>
                <w:szCs w:val="20"/>
              </w:rPr>
              <w:t>Controlador de acesso</w:t>
            </w: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</w:rPr>
              <w:t>,</w:t>
            </w: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Fira Sans Medium" w:eastAsia="Fira Sans Medium" w:hAnsi="Fira Sans Medium" w:cs="Fira Sans Medium"/>
                <w:b w:val="0"/>
                <w:bCs w:val="0"/>
                <w:color w:val="000000"/>
                <w:sz w:val="20"/>
                <w:szCs w:val="20"/>
              </w:rPr>
              <w:t>03/2018</w:t>
            </w:r>
            <w:r>
              <w:rPr>
                <w:rStyle w:val="span"/>
                <w:rFonts w:ascii="Fira Sans Medium" w:eastAsia="Fira Sans Medium" w:hAnsi="Fira Sans Medium" w:cs="Fira Sans Medium"/>
                <w:b w:val="0"/>
                <w:bCs w:val="0"/>
                <w:color w:val="000000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Fira Sans Medium" w:eastAsia="Fira Sans Medium" w:hAnsi="Fira Sans Medium" w:cs="Fira Sans Medium"/>
                <w:b w:val="0"/>
                <w:bCs w:val="0"/>
                <w:color w:val="000000"/>
                <w:sz w:val="20"/>
                <w:szCs w:val="20"/>
              </w:rPr>
              <w:t>02/2020</w:t>
            </w:r>
            <w:r>
              <w:rPr>
                <w:rStyle w:val="documentjobdates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documentpaddedline"/>
              <w:spacing w:before="0" w:after="0" w:line="300" w:lineRule="atLeast"/>
              <w:ind w:left="0" w:right="0"/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companyname"/>
                <w:b/>
                <w:bCs/>
                <w:color w:val="000000"/>
                <w:sz w:val="20"/>
                <w:szCs w:val="20"/>
              </w:rPr>
              <w:t>Condomínio Arujá 5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-</w:t>
            </w:r>
            <w:r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ocumentjobcity"/>
                <w:b w:val="0"/>
                <w:bCs w:val="0"/>
                <w:color w:val="000000"/>
                <w:sz w:val="20"/>
                <w:szCs w:val="20"/>
              </w:rPr>
              <w:t>Arujá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documentjobstate"/>
                <w:b w:val="0"/>
                <w:bCs w:val="0"/>
                <w:color w:val="000000"/>
                <w:sz w:val="20"/>
                <w:szCs w:val="20"/>
              </w:rPr>
              <w:t>São Paulo</w:t>
            </w:r>
            <w:r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p"/>
              <w:spacing w:before="0" w:after="0" w:line="300" w:lineRule="atLeast"/>
              <w:ind w:left="0" w:right="0"/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Atendimento ao público, auxiliando na autorização de visita e prestação de serviço dentro das dependências do condomínio.</w:t>
            </w:r>
          </w:p>
          <w:p>
            <w:pPr>
              <w:pStyle w:val="bottomlowborder"/>
              <w:pBdr>
                <w:top w:val="none" w:sz="0" w:space="5" w:color="auto"/>
                <w:left w:val="none" w:sz="0" w:space="0" w:color="auto"/>
                <w:bottom w:val="single" w:sz="8" w:space="0" w:color="000000"/>
                <w:right w:val="none" w:sz="0" w:space="0" w:color="auto"/>
              </w:pBdr>
              <w:spacing w:before="0" w:after="500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topborder"/>
              <w:pBdr>
                <w:top w:val="none" w:sz="0" w:space="5" w:color="auto"/>
                <w:left w:val="none" w:sz="0" w:space="0" w:color="auto"/>
                <w:bottom w:val="single" w:sz="8" w:space="0" w:color="000000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to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/>
              <w:ind w:left="0" w:right="0"/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documentsectiontitle"/>
                <w:b/>
                <w:bCs/>
                <w:caps/>
                <w:color w:val="000000"/>
                <w:highlight w:val="white"/>
              </w:rPr>
              <w:t>Formação acadêmica</w:t>
            </w:r>
            <w:r>
              <w:rPr>
                <w:rStyle w:val="documentsectiontitle"/>
                <w:b/>
                <w:bCs/>
                <w:caps/>
                <w:color w:val="000000"/>
                <w:highlight w:val="white"/>
              </w:rPr>
              <w:t> </w:t>
            </w:r>
            <w:r>
              <w:pict>
                <v:rect id="_x0000_s1027" style="width:325.3pt;height:10.5pt;margin-top:2.25pt;margin-left:0;mso-position-vertical-relative:line;position:absolute;z-index:-251656192" filled="t" fillcolor="#e6e9eb" stroked="f">
                  <v:path strokeok="f"/>
                </v:rect>
              </w:pict>
            </w:r>
          </w:p>
          <w:p>
            <w:pPr>
              <w:pStyle w:val="documenteducationparagraph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00" w:lineRule="exac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programline"/>
                <w:b w:val="0"/>
                <w:bCs w:val="0"/>
                <w:color w:val="000000"/>
                <w:sz w:val="20"/>
                <w:szCs w:val="20"/>
              </w:rPr>
              <w:t>HTTP: Entendendo a web por baixo dos panos</w:t>
            </w:r>
          </w:p>
          <w:p>
            <w:pPr>
              <w:pStyle w:val="document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companyname"/>
                <w:b/>
                <w:bCs/>
                <w:color w:val="000000"/>
                <w:sz w:val="20"/>
                <w:szCs w:val="20"/>
              </w:rPr>
              <w:t>Alura</w:t>
            </w: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educationparagraph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degree"/>
                <w:b w:val="0"/>
                <w:bCs w:val="0"/>
                <w:color w:val="000000"/>
                <w:sz w:val="20"/>
                <w:szCs w:val="20"/>
              </w:rPr>
              <w:t>Tecnólogo em Tecnologia da Informação</w:t>
            </w: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</w:rPr>
              <w:t>,</w:t>
            </w: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ocumentprogramline"/>
                <w:b w:val="0"/>
                <w:bCs w:val="0"/>
                <w:color w:val="000000"/>
                <w:sz w:val="20"/>
                <w:szCs w:val="20"/>
              </w:rPr>
              <w:t>Sistemas para Internet</w:t>
            </w: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</w:rPr>
              <w:t>,</w:t>
            </w: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Fira Sans Medium" w:eastAsia="Fira Sans Medium" w:hAnsi="Fira Sans Medium" w:cs="Fira Sans Medium"/>
                <w:b w:val="0"/>
                <w:bCs w:val="0"/>
                <w:color w:val="000000"/>
                <w:sz w:val="20"/>
                <w:szCs w:val="20"/>
              </w:rPr>
              <w:t xml:space="preserve">Esperado em </w:t>
            </w:r>
            <w:r>
              <w:rPr>
                <w:rStyle w:val="span"/>
                <w:rFonts w:ascii="Fira Sans Medium" w:eastAsia="Fira Sans Medium" w:hAnsi="Fira Sans Medium" w:cs="Fira Sans Medium"/>
                <w:b w:val="0"/>
                <w:bCs w:val="0"/>
                <w:color w:val="000000"/>
                <w:sz w:val="20"/>
                <w:szCs w:val="20"/>
              </w:rPr>
              <w:t>02/2025</w:t>
            </w:r>
            <w:r>
              <w:rPr>
                <w:rStyle w:val="documentjobdates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document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companyname"/>
                <w:b/>
                <w:bCs/>
                <w:color w:val="000000"/>
                <w:sz w:val="20"/>
                <w:szCs w:val="20"/>
              </w:rPr>
              <w:t>FIAP</w:t>
            </w: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bottomlowborder"/>
              <w:pBdr>
                <w:top w:val="none" w:sz="0" w:space="5" w:color="auto"/>
                <w:left w:val="none" w:sz="0" w:space="0" w:color="auto"/>
                <w:bottom w:val="single" w:sz="8" w:space="0" w:color="000000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</w:tc>
        <w:tc>
          <w:tcPr>
            <w:tcW w:w="61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leftboxrigh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tLeast"/>
              <w:ind w:left="0" w:right="0"/>
              <w:textAlignment w:val="auto"/>
              <w:rPr>
                <w:rStyle w:val="leftboxrightpaddingcell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3390" w:type="dxa"/>
            <w:tcMar>
              <w:top w:w="605" w:type="dxa"/>
              <w:left w:w="0" w:type="dxa"/>
              <w:bottom w:w="405" w:type="dxa"/>
              <w:right w:w="0" w:type="dxa"/>
            </w:tcMar>
            <w:vAlign w:val="top"/>
            <w:hideMark/>
          </w:tcPr>
          <w:p>
            <w:pPr>
              <w:pStyle w:val="documentprflPicfie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500" w:line="300" w:lineRule="atLeast"/>
              <w:ind w:left="0" w:right="0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strike w:val="0"/>
                <w:color w:val="000000"/>
                <w:sz w:val="20"/>
                <w:szCs w:val="20"/>
                <w:u w:val="none"/>
              </w:rPr>
              <w:drawing>
                <wp:inline>
                  <wp:extent cx="2133600" cy="21336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13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ocument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500"/>
              <w:ind w:left="0" w:right="0"/>
              <w:rPr>
                <w:rStyle w:val="documentright-box"/>
                <w:rFonts w:ascii="Fira Sans" w:eastAsia="Fira Sans" w:hAnsi="Fira Sans" w:cs="Fira Sans"/>
                <w:b/>
                <w:bCs/>
                <w:color w:val="000000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documentsectiontitle"/>
                <w:b/>
                <w:bCs/>
                <w:caps/>
                <w:color w:val="000000"/>
                <w:highlight w:val="white"/>
              </w:rPr>
              <w:t>Contato</w:t>
            </w:r>
            <w:r>
              <w:rPr>
                <w:rStyle w:val="documentsectiontitle"/>
                <w:b/>
                <w:bCs/>
                <w:caps/>
                <w:color w:val="000000"/>
                <w:highlight w:val="white"/>
              </w:rPr>
              <w:t> </w:t>
            </w:r>
            <w:r>
              <w:pict>
                <v:rect id="_x0000_s1028" style="width:169.5pt;height:10.5pt;margin-top:2.25pt;margin-left:0;mso-position-vertical-relative:line;position:absolute;z-index:-251655168" filled="t" fillcolor="#e6e9eb" stroked="f">
                  <v:path strokeok="f"/>
                </v:rect>
              </w:pict>
            </w:r>
          </w:p>
          <w:tbl>
            <w:tblPr>
              <w:tblStyle w:val="documentleft-boxaddress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80"/>
              <w:gridCol w:w="311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300"/>
              </w:trPr>
              <w:tc>
                <w:tcPr>
                  <w:tcW w:w="280" w:type="dxa"/>
                  <w:tcMar>
                    <w:top w:w="105" w:type="dxa"/>
                    <w:left w:w="35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spacing w:after="100"/>
                    <w:rPr>
                      <w:rStyle w:val="documentright-box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114779" cy="152923"/>
                        <wp:docPr id="10000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10" w:type="dxa"/>
                  <w:tcMar>
                    <w:top w:w="105" w:type="dxa"/>
                    <w:left w:w="16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spacing w:after="100"/>
                    <w:rPr>
                      <w:rStyle w:val="documentright-box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</w:rPr>
                    <w:t>Serra do apodi 39</w:t>
                  </w:r>
                  <w:r>
                    <w:rPr>
                      <w:rStyle w:val="span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</w:rPr>
                    <w:t>Itaquaquecetuba</w:t>
                  </w:r>
                  <w:r>
                    <w:rPr>
                      <w:rStyle w:val="span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</w:rPr>
                    <w:t>SP</w:t>
                  </w:r>
                  <w:r>
                    <w:rPr>
                      <w:rStyle w:val="documenticoTxtzipsuffix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</w:rPr>
                    <w:t>08587-290</w:t>
                  </w:r>
                  <w:r>
                    <w:rPr>
                      <w:rStyle w:val="documenticoTxtzipsuffix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Fira Sans Light" w:eastAsia="Fira Sans Light" w:hAnsi="Fira Sans Light" w:cs="Fira Sans Light"/>
                      <w:b w:val="0"/>
                      <w:bCs w:val="0"/>
                      <w:vanish/>
                      <w:color w:val="000000"/>
                      <w:sz w:val="20"/>
                      <w:szCs w:val="20"/>
                    </w:rPr>
                    <w:t>Serra do apodi 39</w:t>
                  </w:r>
                  <w:r>
                    <w:rPr>
                      <w:rStyle w:val="span"/>
                      <w:rFonts w:ascii="Fira Sans Light" w:eastAsia="Fira Sans Light" w:hAnsi="Fira Sans Light" w:cs="Fira Sans Light"/>
                      <w:b w:val="0"/>
                      <w:bCs w:val="0"/>
                      <w:vanish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Fira Sans Light" w:eastAsia="Fira Sans Light" w:hAnsi="Fira Sans Light" w:cs="Fira Sans Light"/>
                      <w:b w:val="0"/>
                      <w:bCs w:val="0"/>
                      <w:vanish/>
                      <w:color w:val="000000"/>
                      <w:sz w:val="20"/>
                      <w:szCs w:val="20"/>
                    </w:rPr>
                    <w:t>08587-290</w:t>
                  </w:r>
                  <w:r>
                    <w:rPr>
                      <w:rStyle w:val="span"/>
                      <w:rFonts w:ascii="Fira Sans Light" w:eastAsia="Fira Sans Light" w:hAnsi="Fira Sans Light" w:cs="Fira Sans Light"/>
                      <w:b w:val="0"/>
                      <w:bCs w:val="0"/>
                      <w:vanish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Fira Sans Light" w:eastAsia="Fira Sans Light" w:hAnsi="Fira Sans Light" w:cs="Fira Sans Light"/>
                      <w:b w:val="0"/>
                      <w:bCs w:val="0"/>
                      <w:vanish/>
                      <w:color w:val="000000"/>
                      <w:sz w:val="20"/>
                      <w:szCs w:val="20"/>
                    </w:rPr>
                    <w:t>Itaquaquecetuba</w:t>
                  </w:r>
                  <w:r>
                    <w:rPr>
                      <w:rStyle w:val="span"/>
                      <w:rFonts w:ascii="Fira Sans Light" w:eastAsia="Fira Sans Light" w:hAnsi="Fira Sans Light" w:cs="Fira Sans Light"/>
                      <w:b w:val="0"/>
                      <w:bCs w:val="0"/>
                      <w:vanish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Fira Sans Light" w:eastAsia="Fira Sans Light" w:hAnsi="Fira Sans Light" w:cs="Fira Sans Light"/>
                      <w:b w:val="0"/>
                      <w:bCs w:val="0"/>
                      <w:vanish/>
                      <w:color w:val="000000"/>
                      <w:sz w:val="20"/>
                      <w:szCs w:val="20"/>
                    </w:rPr>
                    <w:t>SP</w:t>
                  </w:r>
                  <w:r>
                    <w:rPr>
                      <w:rStyle w:val="documenticoTxtzipprefix"/>
                      <w:rFonts w:ascii="Fira Sans Light" w:eastAsia="Fira Sans Light" w:hAnsi="Fira Sans Light" w:cs="Fira Sans Light"/>
                      <w:b w:val="0"/>
                      <w:bCs w:val="0"/>
                      <w:vanish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300"/>
              </w:trPr>
              <w:tc>
                <w:tcPr>
                  <w:tcW w:w="2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spacing w:after="100"/>
                    <w:rPr>
                      <w:rStyle w:val="documentright-boxaddressiconRownth-child1div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-boxaddressiconRownth-child1div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152832" cy="152923"/>
                        <wp:docPr id="10000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10" w:type="dxa"/>
                  <w:tcMar>
                    <w:top w:w="0" w:type="dxa"/>
                    <w:left w:w="16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spacing w:after="100"/>
                    <w:rPr>
                      <w:rStyle w:val="documentright-boxaddressiconRownth-child1div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</w:rPr>
                    <w:t>(11) 959483279</w:t>
                  </w:r>
                  <w:r>
                    <w:rPr>
                      <w:rStyle w:val="documentaddressicoTxt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300"/>
              </w:trPr>
              <w:tc>
                <w:tcPr>
                  <w:tcW w:w="2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spacing w:after="100"/>
                    <w:rPr>
                      <w:rStyle w:val="documentaddressicoTxt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icoTxt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152832" cy="152923"/>
                        <wp:docPr id="100007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10" w:type="dxa"/>
                  <w:tcMar>
                    <w:top w:w="0" w:type="dxa"/>
                    <w:left w:w="16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spacing w:after="100"/>
                    <w:rPr>
                      <w:rStyle w:val="documentaddressicoTxt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</w:rPr>
                    <w:t>thiagoalvesmelo15@gmail.com</w:t>
                  </w:r>
                </w:p>
              </w:tc>
            </w:tr>
          </w:tbl>
          <w:p>
            <w:pPr>
              <w:pStyle w:val="SECTIONCNTCsectionnotalnkSectiontopborder"/>
              <w:pBdr>
                <w:top w:val="none" w:sz="0" w:space="5" w:color="auto"/>
                <w:left w:val="none" w:sz="0" w:space="0" w:color="auto"/>
                <w:bottom w:val="single" w:sz="8" w:space="0" w:color="000000"/>
                <w:right w:val="none" w:sz="0" w:space="0" w:color="auto"/>
              </w:pBdr>
              <w:spacing w:before="0" w:after="0" w:line="20" w:lineRule="atLeast"/>
              <w:ind w:left="0" w:right="0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"/>
                <w:szCs w:val="2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SECTIONCNTCsectionnotalnkSectionto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/>
              <w:ind w:left="0" w:right="0"/>
              <w:rPr>
                <w:rStyle w:val="documentright-box"/>
                <w:rFonts w:ascii="Fira Sans" w:eastAsia="Fira Sans" w:hAnsi="Fira Sans" w:cs="Fira Sans"/>
                <w:b/>
                <w:bCs/>
                <w:color w:val="000000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documentsectiontitle"/>
                <w:b/>
                <w:bCs/>
                <w:caps/>
                <w:color w:val="000000"/>
                <w:highlight w:val="white"/>
              </w:rPr>
              <w:t>Habilidades e competências</w:t>
            </w:r>
            <w:r>
              <w:rPr>
                <w:rStyle w:val="documentsectiontitle"/>
                <w:b/>
                <w:bCs/>
                <w:caps/>
                <w:color w:val="000000"/>
                <w:highlight w:val="white"/>
              </w:rPr>
              <w:t> </w:t>
            </w:r>
            <w:r>
              <w:pict>
                <v:rect id="_x0000_s1029" style="width:169.5pt;height:10.5pt;margin-top:2.25pt;margin-left:0;mso-position-vertical-relative:line;position:absolute;z-index:-251654144" filled="t" fillcolor="#e6e9eb" stroked="f">
                  <v:path strokeok="f"/>
                </v:rect>
              </w:pict>
            </w:r>
          </w:p>
          <w:p>
            <w:pPr>
              <w:pStyle w:val="divdocumentulli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200" w:right="0" w:hanging="192"/>
              <w:rPr>
                <w:rStyle w:val="documentleft-boxskillpaddedline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skillpaddedline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Boa comunicação com clientes e a equipe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0" w:line="300" w:lineRule="atLeast"/>
              <w:ind w:left="200" w:right="0" w:hanging="192"/>
              <w:rPr>
                <w:rStyle w:val="documentleft-boxskillpaddedline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skillpaddedline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Conhecimento básico de sistemas, softwares e informática em geral</w:t>
            </w:r>
          </w:p>
          <w:p>
            <w:pPr>
              <w:pStyle w:val="divdocumentulli"/>
              <w:numPr>
                <w:ilvl w:val="0"/>
                <w:numId w:val="3"/>
              </w:numPr>
              <w:spacing w:before="0" w:after="0" w:line="300" w:lineRule="atLeast"/>
              <w:ind w:left="200" w:right="0" w:hanging="192"/>
              <w:rPr>
                <w:rStyle w:val="documentleft-boxskillpaddedline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skillpaddedline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Habilidade com o uso de computadores e impressoras</w:t>
            </w:r>
          </w:p>
          <w:p>
            <w:pPr>
              <w:pStyle w:val="divdocumentulli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200" w:right="0" w:hanging="192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Boa comunicação com clientes e a equipe</w:t>
            </w:r>
          </w:p>
          <w:p>
            <w:pPr>
              <w:pStyle w:val="divdocumentulli"/>
              <w:numPr>
                <w:ilvl w:val="0"/>
                <w:numId w:val="4"/>
              </w:numPr>
              <w:spacing w:after="0" w:line="300" w:lineRule="atLeast"/>
              <w:ind w:left="200" w:right="0" w:hanging="192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Conhecimento básico de sistemas, softwares e informática em geral</w:t>
            </w:r>
          </w:p>
          <w:p>
            <w:pPr>
              <w:pStyle w:val="divdocumentulli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 w:line="300" w:lineRule="atLeast"/>
              <w:ind w:left="200" w:right="0" w:hanging="192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Habilidade com o uso de computadores e impressoras</w:t>
            </w:r>
          </w:p>
          <w:p>
            <w:pPr>
              <w:pStyle w:val="bottomlowborder"/>
              <w:pBdr>
                <w:top w:val="none" w:sz="0" w:space="5" w:color="auto"/>
                <w:left w:val="none" w:sz="0" w:space="0" w:color="auto"/>
                <w:bottom w:val="single" w:sz="8" w:space="0" w:color="000000"/>
                <w:right w:val="none" w:sz="0" w:space="0" w:color="auto"/>
              </w:pBdr>
              <w:spacing w:before="0" w:after="500"/>
              <w:ind w:left="0" w:right="0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topborder"/>
              <w:pBdr>
                <w:top w:val="none" w:sz="0" w:space="5" w:color="auto"/>
                <w:left w:val="none" w:sz="0" w:space="0" w:color="auto"/>
                <w:bottom w:val="single" w:sz="8" w:space="0" w:color="000000"/>
                <w:right w:val="none" w:sz="0" w:space="0" w:color="auto"/>
              </w:pBdr>
              <w:spacing w:before="0" w:after="0"/>
              <w:ind w:left="0" w:right="0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to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right-box"/>
                <w:rFonts w:ascii="Fira Sans" w:eastAsia="Fira Sans" w:hAnsi="Fira Sans" w:cs="Fira Sans"/>
                <w:b/>
                <w:bCs/>
                <w:color w:val="000000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documentsectiontitle"/>
                <w:b/>
                <w:bCs/>
                <w:caps/>
                <w:color w:val="000000"/>
                <w:highlight w:val="white"/>
              </w:rPr>
              <w:t>Idiomas</w:t>
            </w:r>
            <w:r>
              <w:rPr>
                <w:rStyle w:val="documentsectiontitle"/>
                <w:b/>
                <w:bCs/>
                <w:caps/>
                <w:color w:val="000000"/>
                <w:highlight w:val="white"/>
              </w:rPr>
              <w:t> </w:t>
            </w:r>
            <w:r>
              <w:pict>
                <v:rect id="_x0000_s1030" style="width:169.5pt;height:10.5pt;margin-top:2.25pt;margin-left:0;mso-position-vertical-relative:line;position:absolute;z-index:-251653120" filled="t" fillcolor="#e6e9eb" stroked="f">
                  <v:path strokeok="f"/>
                </v:rect>
              </w:pic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00" w:lineRule="exact"/>
              <w:ind w:left="0" w:right="0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</w:p>
          <w:p>
            <w:pPr>
              <w:pStyle w:val="documentleft-boxsinglecolumn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250" w:lineRule="exact"/>
              <w:ind w:left="0" w:right="0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b/>
                <w:bCs/>
                <w:color w:val="000000"/>
                <w:sz w:val="20"/>
                <w:szCs w:val="20"/>
              </w:rPr>
              <w:t>Português</w:t>
            </w: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</w:rPr>
              <w:t>:</w:t>
            </w:r>
            <w:r>
              <w:rPr>
                <w:rStyle w:val="documentlangSecparagraphnativeLangParafield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</w:rPr>
              <w:t>Língua materna</w:t>
            </w:r>
          </w:p>
          <w:p>
            <w:pPr>
              <w:pStyle w:val="documentlangSecparagraphfield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3370"/>
              </w:tabs>
              <w:spacing w:before="0" w:after="0" w:line="300" w:lineRule="atLeast"/>
              <w:ind w:left="0" w:right="0"/>
              <w:jc w:val="left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b/>
                <w:bCs/>
                <w:color w:val="000000"/>
                <w:sz w:val="20"/>
                <w:szCs w:val="20"/>
              </w:rPr>
              <w:t>Inglês</w:t>
            </w: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</w:rPr>
              <w:t>:</w:t>
            </w:r>
            <w:r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</w:rPr>
              <w:tab/>
            </w:r>
            <w:r>
              <w:rPr>
                <w:rStyle w:val="documentfltRight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</w:rPr>
              <w:t>B1</w:t>
            </w:r>
          </w:p>
          <w:p>
            <w:pPr>
              <w:pStyle w:val="documentratingBa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10" w:after="0" w:line="80" w:lineRule="exact"/>
              <w:ind w:left="0" w:right="0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drawing>
                <wp:inline>
                  <wp:extent cx="2156963" cy="51392"/>
                  <wp:docPr id="100009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963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ocumentlangSecparagraphfie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 w:line="250" w:lineRule="exact"/>
              <w:ind w:left="0" w:right="0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</w:rPr>
              <w:t>Pré-intermediário</w:t>
            </w:r>
          </w:p>
          <w:p>
            <w:pPr>
              <w:pStyle w:val="bottomlowborder"/>
              <w:pBdr>
                <w:top w:val="none" w:sz="0" w:space="5" w:color="auto"/>
                <w:left w:val="none" w:sz="0" w:space="0" w:color="auto"/>
                <w:bottom w:val="single" w:sz="8" w:space="0" w:color="000000"/>
                <w:right w:val="none" w:sz="0" w:space="0" w:color="auto"/>
              </w:pBdr>
              <w:spacing w:before="100" w:after="0"/>
              <w:ind w:left="0" w:right="0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00" w:lineRule="atLeast"/>
        <w:ind w:left="0" w:right="0"/>
        <w:rPr>
          <w:rFonts w:ascii="Fira Sans Light" w:eastAsia="Fira Sans Light" w:hAnsi="Fira Sans Light" w:cs="Fira Sans Light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  <w:sectPr>
          <w:pgSz w:w="11906" w:h="16838"/>
          <w:pgMar w:top="0" w:right="700" w:bottom="400" w:left="700" w:header="720" w:footer="720"/>
          <w:cols w:space="720"/>
        </w:sectPr>
      </w:pPr>
    </w:p>
    <w:p>
      <w:pPr>
        <w:pStyle w:val="mlj3topbor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tLeast"/>
        <w:ind w:left="0" w:right="200"/>
        <w:rPr>
          <w:rStyle w:val="topbordercell"/>
          <w:rFonts w:ascii="Fira Sans Medium" w:eastAsia="Fira Sans Medium" w:hAnsi="Fira Sans Medium" w:cs="Fira Sans Medium"/>
          <w:b w:val="0"/>
          <w:bCs w:val="0"/>
          <w:caps/>
          <w:color w:val="FFFFFF"/>
          <w:sz w:val="21"/>
          <w:szCs w:val="21"/>
          <w:bdr w:val="none" w:sz="0" w:space="0" w:color="auto"/>
          <w:shd w:val="clear" w:color="auto" w:fill="auto"/>
          <w:vertAlign w:val="baseline"/>
        </w:rPr>
      </w:pPr>
      <w:r>
        <w:rPr>
          <w:b w:val="0"/>
          <w:color w:val="FFFFFF"/>
          <w:sz w:val="2"/>
        </w:rPr>
        <w:t>.</w:t>
      </w:r>
    </w:p>
    <w:sectPr>
      <w:type w:val="continuous"/>
      <w:pgSz w:w="11906" w:h="16838"/>
      <w:pgMar w:top="400" w:right="700" w:bottom="400" w:left="70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charset w:val="00"/>
    <w:family w:val="auto"/>
    <w:pitch w:val="default"/>
  </w:font>
  <w:font w:name="Fira Sans">
    <w:charset w:val="00"/>
    <w:family w:val="auto"/>
    <w:pitch w:val="default"/>
    <w:sig w:usb0="00000000" w:usb1="00000000" w:usb2="00000000" w:usb3="00000000" w:csb0="00000001" w:csb1="00000000"/>
    <w:embedRegular r:id="rId1" w:fontKey="{A8E88CBA-3362-4974-9B50-E14BFD1E5B85}"/>
    <w:embedBold r:id="rId2" w:fontKey="{238B41D2-6C55-4E06-BE2D-EE3A53DB4FBB}"/>
  </w:font>
  <w:font w:name="Fira Sans Light">
    <w:charset w:val="00"/>
    <w:family w:val="auto"/>
    <w:pitch w:val="default"/>
    <w:sig w:usb0="00000000" w:usb1="00000000" w:usb2="00000000" w:usb3="00000000" w:csb0="00000001" w:csb1="00000000"/>
    <w:embedRegular r:id="rId3" w:fontKey="{516DEA67-CE6C-4232-8919-8B1E2F1CE7D7}"/>
  </w:font>
  <w:font w:name="Fira Sans Medium">
    <w:charset w:val="00"/>
    <w:family w:val="auto"/>
    <w:pitch w:val="default"/>
    <w:sig w:usb0="00000000" w:usb1="00000000" w:usb2="00000000" w:usb3="00000000" w:csb0="00000001" w:csb1="00000000"/>
    <w:embedRegular r:id="rId4" w:fontKey="{3BE3D432-4378-4839-9DC6-29C055EBBCDE}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-box">
    <w:name w:val="document_left-box"/>
    <w:basedOn w:val="DefaultParagraphFont"/>
  </w:style>
  <w:style w:type="paragraph" w:customStyle="1" w:styleId="documentsection">
    <w:name w:val="document_section"/>
    <w:basedOn w:val="Normal"/>
  </w:style>
  <w:style w:type="paragraph" w:customStyle="1" w:styleId="documentparagraphfirstparagraph">
    <w:name w:val="document_paragraph_firstparagraph"/>
    <w:basedOn w:val="Normal"/>
    <w:pPr>
      <w:pBdr>
        <w:top w:val="none" w:sz="0" w:space="5" w:color="auto"/>
      </w:pBdr>
    </w:pPr>
  </w:style>
  <w:style w:type="paragraph" w:customStyle="1" w:styleId="documentname">
    <w:name w:val="document_name"/>
    <w:basedOn w:val="Normal"/>
    <w:pPr>
      <w:spacing w:line="660" w:lineRule="atLeast"/>
      <w:jc w:val="left"/>
    </w:pPr>
    <w:rPr>
      <w:rFonts w:ascii="Fira Sans" w:eastAsia="Fira Sans" w:hAnsi="Fira Sans" w:cs="Fira Sans"/>
      <w:b/>
      <w:bCs/>
      <w:caps/>
      <w:sz w:val="48"/>
      <w:szCs w:val="4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topbordercell">
    <w:name w:val="topbordercell"/>
    <w:basedOn w:val="DefaultParagraphFont"/>
    <w:rPr>
      <w:shd w:val="clear" w:color="auto" w:fill="576D7B"/>
    </w:rPr>
  </w:style>
  <w:style w:type="paragraph" w:customStyle="1" w:styleId="mlj3topborder">
    <w:name w:val="mlj3topborder"/>
    <w:basedOn w:val="Normal"/>
    <w:pPr>
      <w:jc w:val="right"/>
    </w:pPr>
    <w:rPr>
      <w:rFonts w:ascii="Fira Sans Medium" w:eastAsia="Fira Sans Medium" w:hAnsi="Fira Sans Medium" w:cs="Fira Sans Medium"/>
      <w:b w:val="0"/>
      <w:bCs w:val="0"/>
      <w:caps/>
      <w:color w:val="FFFFFF"/>
      <w:sz w:val="21"/>
      <w:szCs w:val="21"/>
    </w:rPr>
  </w:style>
  <w:style w:type="character" w:customStyle="1" w:styleId="mlj3topborderCharacter">
    <w:name w:val="mlj3topborder Character"/>
    <w:basedOn w:val="DefaultParagraphFont"/>
    <w:rPr>
      <w:rFonts w:ascii="Fira Sans Medium" w:eastAsia="Fira Sans Medium" w:hAnsi="Fira Sans Medium" w:cs="Fira Sans Medium"/>
      <w:b w:val="0"/>
      <w:bCs w:val="0"/>
      <w:caps/>
      <w:color w:val="FFFFFF"/>
      <w:sz w:val="21"/>
      <w:szCs w:val="21"/>
    </w:rPr>
  </w:style>
  <w:style w:type="table" w:customStyle="1" w:styleId="topBorderTable">
    <w:name w:val="topBorderTable"/>
    <w:basedOn w:val="TableNormal"/>
    <w:tblPr/>
  </w:style>
  <w:style w:type="paragraph" w:customStyle="1" w:styleId="bottomlowborder">
    <w:name w:val="bottomlowborder"/>
    <w:basedOn w:val="Normal"/>
    <w:pPr>
      <w:pBdr>
        <w:top w:val="none" w:sz="0" w:space="5" w:color="auto"/>
        <w:bottom w:val="single" w:sz="8" w:space="0" w:color="000000"/>
      </w:pBdr>
      <w:spacing w:line="20" w:lineRule="atLeast"/>
    </w:pPr>
    <w:rPr>
      <w:sz w:val="2"/>
      <w:szCs w:val="2"/>
    </w:rPr>
  </w:style>
  <w:style w:type="paragraph" w:customStyle="1" w:styleId="topborder">
    <w:name w:val="topborder"/>
    <w:basedOn w:val="Normal"/>
    <w:pPr>
      <w:pBdr>
        <w:top w:val="none" w:sz="0" w:space="5" w:color="auto"/>
        <w:bottom w:val="single" w:sz="8" w:space="0" w:color="000000"/>
      </w:pBdr>
      <w:spacing w:line="20" w:lineRule="atLeast"/>
    </w:pPr>
    <w:rPr>
      <w:vanish/>
      <w:sz w:val="2"/>
      <w:szCs w:val="2"/>
    </w:rPr>
  </w:style>
  <w:style w:type="paragraph" w:customStyle="1" w:styleId="toppadding">
    <w:name w:val="toppadding"/>
    <w:basedOn w:val="Normal"/>
    <w:rPr>
      <w:vanish/>
    </w:rPr>
  </w:style>
  <w:style w:type="paragraph" w:customStyle="1" w:styleId="documentheading">
    <w:name w:val="document_heading"/>
    <w:basedOn w:val="Normal"/>
    <w:pPr>
      <w:spacing w:line="320" w:lineRule="atLeast"/>
    </w:pPr>
    <w:rPr>
      <w:rFonts w:ascii="Fira Sans" w:eastAsia="Fira Sans" w:hAnsi="Fira Sans" w:cs="Fira Sans"/>
      <w:b/>
      <w:bCs/>
      <w:sz w:val="36"/>
      <w:szCs w:val="36"/>
    </w:rPr>
  </w:style>
  <w:style w:type="character" w:customStyle="1" w:styleId="documentsectiontitle">
    <w:name w:val="document_sectiontitle"/>
    <w:basedOn w:val="DefaultParagraphFont"/>
    <w:rPr>
      <w:caps/>
      <w:spacing w:val="10"/>
      <w:sz w:val="28"/>
      <w:szCs w:val="28"/>
    </w:rPr>
  </w:style>
  <w:style w:type="paragraph" w:customStyle="1" w:styleId="documentleft-boxsinglecolumn">
    <w:name w:val="document_left-box_singlecolumn"/>
    <w:basedOn w:val="Normal"/>
  </w:style>
  <w:style w:type="paragraph" w:customStyle="1" w:styleId="divdocumentulli">
    <w:name w:val="div_document_ul_li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documentpaddedline">
    <w:name w:val="document_paddedline"/>
    <w:basedOn w:val="Normal"/>
  </w:style>
  <w:style w:type="character" w:customStyle="1" w:styleId="documenttxtBold">
    <w:name w:val="document_txtBold"/>
    <w:basedOn w:val="DefaultParagraphFont"/>
    <w:rPr>
      <w:rFonts w:ascii="Fira Sans" w:eastAsia="Fira Sans" w:hAnsi="Fira Sans" w:cs="Fira Sans"/>
      <w:b/>
      <w:bCs/>
    </w:rPr>
  </w:style>
  <w:style w:type="character" w:customStyle="1" w:styleId="documentjobdates">
    <w:name w:val="document_jobdates"/>
    <w:basedOn w:val="DefaultParagraphFont"/>
    <w:rPr>
      <w:rFonts w:ascii="Fira Sans Medium" w:eastAsia="Fira Sans Medium" w:hAnsi="Fira Sans Medium" w:cs="Fira Sans Medium"/>
      <w:b w:val="0"/>
      <w:bCs w:val="0"/>
    </w:rPr>
  </w:style>
  <w:style w:type="character" w:customStyle="1" w:styleId="documentcompanyname">
    <w:name w:val="document_companyname"/>
    <w:basedOn w:val="DefaultParagraphFont"/>
    <w:rPr>
      <w:rFonts w:ascii="Fira Sans" w:eastAsia="Fira Sans" w:hAnsi="Fira Sans" w:cs="Fira Sans"/>
      <w:b/>
      <w:bCs/>
    </w:rPr>
  </w:style>
  <w:style w:type="character" w:customStyle="1" w:styleId="documentjobcity">
    <w:name w:val="document_jobcity"/>
    <w:basedOn w:val="DefaultParagraphFont"/>
    <w:rPr>
      <w:rFonts w:ascii="Fira Sans Medium" w:eastAsia="Fira Sans Medium" w:hAnsi="Fira Sans Medium" w:cs="Fira Sans Medium"/>
      <w:b w:val="0"/>
      <w:bCs w:val="0"/>
    </w:rPr>
  </w:style>
  <w:style w:type="character" w:customStyle="1" w:styleId="documentjobstate">
    <w:name w:val="document_jobstate"/>
    <w:basedOn w:val="DefaultParagraphFont"/>
    <w:rPr>
      <w:rFonts w:ascii="Fira Sans Medium" w:eastAsia="Fira Sans Medium" w:hAnsi="Fira Sans Medium" w:cs="Fira Sans Medium"/>
      <w:b w:val="0"/>
      <w:bCs w:val="0"/>
    </w:rPr>
  </w:style>
  <w:style w:type="character" w:customStyle="1" w:styleId="documentjobcountry">
    <w:name w:val="document_jobcountry"/>
    <w:basedOn w:val="DefaultParagraphFont"/>
    <w:rPr>
      <w:rFonts w:ascii="Fira Sans Medium" w:eastAsia="Fira Sans Medium" w:hAnsi="Fira Sans Medium" w:cs="Fira Sans Medium"/>
      <w:b w:val="0"/>
      <w:bCs w:val="0"/>
    </w:rPr>
  </w:style>
  <w:style w:type="character" w:customStyle="1" w:styleId="documentcontract">
    <w:name w:val="document_contract"/>
    <w:basedOn w:val="DefaultParagraphFont"/>
    <w:rPr>
      <w:rFonts w:ascii="Fira Sans Medium" w:eastAsia="Fira Sans Medium" w:hAnsi="Fira Sans Medium" w:cs="Fira Sans Medium"/>
      <w:b w:val="0"/>
      <w:bCs w:val="0"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ocumentparagraph">
    <w:name w:val="document_paragraph"/>
    <w:basedOn w:val="Normal"/>
    <w:pPr>
      <w:pBdr>
        <w:top w:val="none" w:sz="0" w:space="10" w:color="auto"/>
      </w:pBdr>
    </w:pPr>
  </w:style>
  <w:style w:type="paragraph" w:customStyle="1" w:styleId="documentsectionnth-last-child1">
    <w:name w:val="document_section_nth-last-child(1)"/>
    <w:basedOn w:val="Normal"/>
  </w:style>
  <w:style w:type="paragraph" w:customStyle="1" w:styleId="documenteducationparagraphspacing">
    <w:name w:val="document_education_paragraphspacing"/>
    <w:basedOn w:val="Normal"/>
    <w:pPr>
      <w:spacing w:line="200" w:lineRule="atLeast"/>
    </w:pPr>
    <w:rPr>
      <w:sz w:val="20"/>
      <w:szCs w:val="20"/>
    </w:rPr>
  </w:style>
  <w:style w:type="character" w:customStyle="1" w:styleId="documenteducationparagraphspacingCharacter">
    <w:name w:val="document_education_paragraphspacing Character"/>
    <w:basedOn w:val="DefaultParagraphFont"/>
    <w:rPr>
      <w:sz w:val="20"/>
      <w:szCs w:val="20"/>
    </w:rPr>
  </w:style>
  <w:style w:type="character" w:customStyle="1" w:styleId="documentdegree">
    <w:name w:val="document_degree"/>
    <w:basedOn w:val="DefaultParagraphFont"/>
    <w:rPr>
      <w:rFonts w:ascii="Fira Sans Medium" w:eastAsia="Fira Sans Medium" w:hAnsi="Fira Sans Medium" w:cs="Fira Sans Medium"/>
      <w:b w:val="0"/>
      <w:bCs w:val="0"/>
    </w:rPr>
  </w:style>
  <w:style w:type="character" w:customStyle="1" w:styleId="documentprogramline">
    <w:name w:val="document_programline"/>
    <w:basedOn w:val="DefaultParagraphFont"/>
    <w:rPr>
      <w:rFonts w:ascii="Fira Sans Medium" w:eastAsia="Fira Sans Medium" w:hAnsi="Fira Sans Medium" w:cs="Fira Sans Medium"/>
      <w:b w:val="0"/>
      <w:bCs w:val="0"/>
    </w:rPr>
  </w:style>
  <w:style w:type="character" w:customStyle="1" w:styleId="documenteducationjobcity">
    <w:name w:val="document_education_jobcity"/>
    <w:basedOn w:val="DefaultParagraphFont"/>
    <w:rPr>
      <w:rFonts w:ascii="Fira Sans Light" w:eastAsia="Fira Sans Light" w:hAnsi="Fira Sans Light" w:cs="Fira Sans Light"/>
      <w:b w:val="0"/>
      <w:bCs w:val="0"/>
    </w:rPr>
  </w:style>
  <w:style w:type="character" w:customStyle="1" w:styleId="documenteducationjobstate">
    <w:name w:val="document_education_jobstate"/>
    <w:basedOn w:val="DefaultParagraphFont"/>
    <w:rPr>
      <w:rFonts w:ascii="Fira Sans Light" w:eastAsia="Fira Sans Light" w:hAnsi="Fira Sans Light" w:cs="Fira Sans Light"/>
      <w:b w:val="0"/>
      <w:bCs w:val="0"/>
    </w:rPr>
  </w:style>
  <w:style w:type="character" w:customStyle="1" w:styleId="documenteducationjobcountry">
    <w:name w:val="document_education_jobcountry"/>
    <w:basedOn w:val="DefaultParagraphFont"/>
    <w:rPr>
      <w:rFonts w:ascii="Fira Sans Light" w:eastAsia="Fira Sans Light" w:hAnsi="Fira Sans Light" w:cs="Fira Sans Light"/>
      <w:b w:val="0"/>
      <w:bCs w:val="0"/>
    </w:rPr>
  </w:style>
  <w:style w:type="paragraph" w:customStyle="1" w:styleId="documenteducationparagraph">
    <w:name w:val="document_education_paragraph"/>
    <w:basedOn w:val="Normal"/>
    <w:pPr>
      <w:pBdr>
        <w:top w:val="none" w:sz="0" w:space="0" w:color="auto"/>
      </w:pBdr>
    </w:pPr>
  </w:style>
  <w:style w:type="character" w:customStyle="1" w:styleId="leftboxrightpaddingcell">
    <w:name w:val="leftboxrightpaddingcell"/>
    <w:basedOn w:val="DefaultParagraphFont"/>
  </w:style>
  <w:style w:type="paragraph" w:customStyle="1" w:styleId="leftboxrightpaddingcellParagraph">
    <w:name w:val="leftboxrightpaddingcell Paragraph"/>
    <w:basedOn w:val="Normal"/>
  </w:style>
  <w:style w:type="character" w:customStyle="1" w:styleId="documentright-box">
    <w:name w:val="document_right-box"/>
    <w:basedOn w:val="DefaultParagraphFont"/>
  </w:style>
  <w:style w:type="paragraph" w:customStyle="1" w:styleId="documentright-boxsectionidSECTIONPICT">
    <w:name w:val="document_right-box_section_id^=SECTION_PICT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  <w:rPr>
      <w:bdr w:val="none" w:sz="0" w:space="0" w:color="auto"/>
    </w:rPr>
  </w:style>
  <w:style w:type="paragraph" w:customStyle="1" w:styleId="documentparagraphnth-last-child1">
    <w:name w:val="document_paragraph_nth-last-child(1)"/>
    <w:basedOn w:val="Normal"/>
  </w:style>
  <w:style w:type="paragraph" w:customStyle="1" w:styleId="documentprflPic">
    <w:name w:val="document_prflPic"/>
    <w:basedOn w:val="Normal"/>
    <w:pPr>
      <w:jc w:val="center"/>
    </w:pPr>
  </w:style>
  <w:style w:type="paragraph" w:customStyle="1" w:styleId="documentprflPicfield">
    <w:name w:val="document_prflPic_field"/>
    <w:basedOn w:val="Normal"/>
    <w:pPr>
      <w:jc w:val="center"/>
    </w:p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ocumentright-boxSECTIONCNTC">
    <w:name w:val="document_right-box_SECTION_CNTC"/>
    <w:basedOn w:val="Normal"/>
    <w:pPr>
      <w:pBdr>
        <w:bottom w:val="none" w:sz="0" w:space="0" w:color="auto"/>
      </w:pBdr>
    </w:pPr>
  </w:style>
  <w:style w:type="character" w:customStyle="1" w:styleId="documentright-boxaddressiconRownth-child1div">
    <w:name w:val="document_right-box_address_iconRow_nth-child(1) &gt; div"/>
    <w:basedOn w:val="DefaultParagraphFont"/>
  </w:style>
  <w:style w:type="character" w:customStyle="1" w:styleId="documenticoTxtzipsuffix">
    <w:name w:val="document_icoTxt_zipsuffix"/>
    <w:basedOn w:val="DefaultParagraphFont"/>
  </w:style>
  <w:style w:type="character" w:customStyle="1" w:styleId="documenticoTxtzipprefix">
    <w:name w:val="document_icoTxt_zipprefix"/>
    <w:basedOn w:val="DefaultParagraphFont"/>
    <w:rPr>
      <w:vanish/>
    </w:rPr>
  </w:style>
  <w:style w:type="character" w:customStyle="1" w:styleId="documentaddressiconSvg">
    <w:name w:val="document_address_iconSvg"/>
    <w:basedOn w:val="DefaultParagraphFont"/>
  </w:style>
  <w:style w:type="character" w:customStyle="1" w:styleId="documentaddressicoTxt">
    <w:name w:val="document_address_icoTxt"/>
    <w:basedOn w:val="DefaultParagraphFont"/>
  </w:style>
  <w:style w:type="table" w:customStyle="1" w:styleId="documentleft-boxaddress">
    <w:name w:val="document_left-box_address"/>
    <w:basedOn w:val="TableNormal"/>
    <w:tblPr/>
  </w:style>
  <w:style w:type="paragraph" w:customStyle="1" w:styleId="documentSECTIONCNTCsectionnotSECTIONALNK">
    <w:name w:val="document_SECTION_CNTC + section_not(.SECTION_ALNK)"/>
    <w:basedOn w:val="Normal"/>
    <w:pPr>
      <w:pBdr>
        <w:top w:val="single" w:sz="8" w:space="25" w:color="000000"/>
      </w:pBdr>
    </w:pPr>
  </w:style>
  <w:style w:type="paragraph" w:customStyle="1" w:styleId="SECTIONCNTCsectionnotalnkSectiontopborder">
    <w:name w:val="SECTION_CNTC + section_not(.alnkSection)_topborder"/>
    <w:basedOn w:val="Normal"/>
  </w:style>
  <w:style w:type="paragraph" w:customStyle="1" w:styleId="SECTIONCNTCsectionnotalnkSectiontoppadding">
    <w:name w:val="SECTION_CNTC + section_not(.alnkSection)_toppadding"/>
    <w:basedOn w:val="Normal"/>
    <w:pPr>
      <w:spacing w:line="500" w:lineRule="atLeast"/>
    </w:pPr>
  </w:style>
  <w:style w:type="paragraph" w:customStyle="1" w:styleId="documentleft-boxhiltSecsinglecolumn">
    <w:name w:val="document_left-box_hiltSec_singlecolumn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character" w:customStyle="1" w:styleId="documentleft-boxskillmiddlecell">
    <w:name w:val="document_left-box_skill_middlecell"/>
    <w:basedOn w:val="DefaultParagraphFont"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Paragraph">
    <w:name w:val="document_txtBold Paragraph"/>
    <w:basedOn w:val="Normal"/>
    <w:rPr>
      <w:rFonts w:ascii="Fira Sans" w:eastAsia="Fira Sans" w:hAnsi="Fira Sans" w:cs="Fira Sans"/>
      <w:b/>
      <w:bCs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left-boxlangSeclnggparatable">
    <w:name w:val="document_left-box_langSec_lnggparatable"/>
    <w:basedOn w:val="Normal"/>
  </w:style>
  <w:style w:type="paragraph" w:customStyle="1" w:styleId="documentleft-boxlangSecparagraph">
    <w:name w:val="document_left-box_langSec_paragraph"/>
    <w:basedOn w:val="Normal"/>
    <w:pPr>
      <w:pBdr>
        <w:top w:val="none" w:sz="0" w:space="5" w:color="auto"/>
      </w:pBdr>
      <w:textAlignment w:val="top"/>
    </w:pPr>
  </w:style>
  <w:style w:type="character" w:customStyle="1" w:styleId="documentlangSecparagraphnativeLangParafield">
    <w:name w:val="document_langSec_paragraph_nativeLangPara_field"/>
    <w:basedOn w:val="DefaultParagraphFont"/>
  </w:style>
  <w:style w:type="character" w:customStyle="1" w:styleId="documentfltRight">
    <w:name w:val="document_fltRight"/>
    <w:basedOn w:val="DefaultParagraphFont"/>
  </w:style>
  <w:style w:type="paragraph" w:customStyle="1" w:styleId="documentlangSecparagraphfield">
    <w:name w:val="document_langSec_paragraph_field"/>
    <w:basedOn w:val="Normal"/>
  </w:style>
  <w:style w:type="paragraph" w:customStyle="1" w:styleId="documentratingBar">
    <w:name w:val="document_ratingBar"/>
    <w:basedOn w:val="Normal"/>
    <w:pPr>
      <w:spacing w:line="80" w:lineRule="atLeast"/>
    </w:pPr>
  </w:style>
  <w:style w:type="character" w:customStyle="1" w:styleId="documentratingBarCharacter">
    <w:name w:val="document_ratingBar Character"/>
    <w:basedOn w:val="DefaultParagraphFont"/>
  </w:style>
  <w:style w:type="table" w:customStyle="1" w:styleId="documentparentContainer">
    <w:name w:val="document_parent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theme" Target="theme/theme1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Thiago Alves de Melo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afd4770e-dfd8-48e1-a227-1c12d5615c96</vt:lpwstr>
  </property>
  <property fmtid="{D5CDD505-2E9C-101B-9397-08002B2CF9AE}" pid="3" name="x1ye=0">
    <vt:lpwstr>ODwAAB+LCAAAAAAABAAVm7dyq1AURT+IgoygeIXIOecOEDnn8PUPl57RWHA5Z++1ZAvHOAqFIYzieQKCaJqBEJxhMYT+fikIIpnE4OfYcMpmWz5uo5PC5/ZIdwM7FdsAHVCAOk4eu5R2ks9416RTv1PrYG0/exIv4c9MsVkQW0+btSAL5334lBn3435Wjp98OdUQ4uNw7zG2l3+oBTt+9EopClIGrgmKTQPnxPAV++PYmiJGnCeYe4papUMArg+</vt:lpwstr>
  </property>
  <property fmtid="{D5CDD505-2E9C-101B-9397-08002B2CF9AE}" pid="4" name="x1ye=1">
    <vt:lpwstr>HhS1yfcjNMcvb63+28rt2k3B5zCw5XnA63qg6uyE/JXSlRUsWGas1a/HbNCDX3EagXURMKmT3m0ZPfAI9hZiO1HXhu3gMp/lR7uUcWlFowUuMGC0QooCOlICxtv65vuXsct28xfxB24bBj6UauPwRgcDxlJ4MwRhn/qhL55z4A4PTt+filN2CSLUtQHYfRukiGxO/xwN4ZoGyjU2pz4bIu+qXs+az8BCOHGHl1SoETH+lABAmgyzzT14Rnluqri</vt:lpwstr>
  </property>
  <property fmtid="{D5CDD505-2E9C-101B-9397-08002B2CF9AE}" pid="5" name="x1ye=10">
    <vt:lpwstr>78PmDNc+YOZs9iZ5iMU4vM+lpLDKYUWNhfEew/XkYXdOKTYo7ibSQOiJiWYITBwie1GAHGdwZqAGMj6ma5lwUpCNCgR9AJC/v5CNH3fQbT4eSI+UTOKsRjStbjQIC+hCqSvpe49SyjBpJrDikLmuHgTHNsxOfHaQ7+z7IYVPWFyQDFUglxo0WBnwJMIQzdBr1JkZjiwMg7SQlQFN7JphbrWZhcWPCl7mzL76+b/5iccbqoyniaCvUc7yQeB8CKN</vt:lpwstr>
  </property>
  <property fmtid="{D5CDD505-2E9C-101B-9397-08002B2CF9AE}" pid="6" name="x1ye=11">
    <vt:lpwstr>ftUUIHQi0DCg1sr6hEMtGFDoZGP2ylr4Fn7MvLgp073lUDq82u3AMLp2OH2VOFekV6NqZCZyD5uMKY4g5mm4puPq4jc2ifyoSa/G12NDwjHLY7j3UtrF2Pz8Y9+/GAzjFcdq4jGnLy5Av3ZHgLIx82vaGQ7lv+spd9mExJgjM7SXFLJ9B2ujDdOHhwgXfY3TG/AadCQJvlZK/BAcB1Fz/7t4QJznNq7ln4IWT0wtZ7/sDCthO1HFxpCqwV0zstS</vt:lpwstr>
  </property>
  <property fmtid="{D5CDD505-2E9C-101B-9397-08002B2CF9AE}" pid="7" name="x1ye=12">
    <vt:lpwstr>KLTCfJeyridDUJ1jJ3KspCk2KTCDBdhBcOKp5UKgN+g5X4+A6DMtPUG4EnFgEOV4EUxMKn0BkcpoTRRfMZevu6z9uJYO6ezkMERcZQYarnz8WWR/pmO/c8jD9xzIznIAvZjMhRXVcl5HXdBIkTNw3iw+dmhfFxZCCav4Y1SbhNhZMtFDz6XTz/cDE1/7jN/mxninTJpAVvCGaE0dlb9HRWYROWjwg5zyLn8YSnK69lC5Jx+fcPKAT+h/rxHS3rX</vt:lpwstr>
  </property>
  <property fmtid="{D5CDD505-2E9C-101B-9397-08002B2CF9AE}" pid="8" name="x1ye=13">
    <vt:lpwstr>3BQaUiD2SVCsApY69pvJaQzRHjgrwNzRIflqDxYKf4G8sTFY4ImfUbbRP1juccyv2zVx5vZwt3nGmv9mCDVha+zwjgd8dFfnlBu1L1lJRBMnsqK8WQ++/AO75zH9mRy+6G8SFWiOAhda6x0Q3vemGyNrSY+e5Dq4UAfJVgFMCqZa1U0wQ8FQF1QRPdtCmlPLwbXe3Tx1dlyiLQahAli13FmpeJ4VUKEUDfppxRtrODYZ7VZMw7aCx5s/wEuLe3j</vt:lpwstr>
  </property>
  <property fmtid="{D5CDD505-2E9C-101B-9397-08002B2CF9AE}" pid="9" name="x1ye=14">
    <vt:lpwstr>gyip/og+9tdvhIDVrWfuMNeE4zKEBjND54l070WHtTBis8fsapc/MomcfrDds/PTl3Y8BFstxu86mPnglSafhwcT13z51JQUHnQGFZQzD1vorzfatJZmanDyfC9TIepGPTJtvRfYoWPOf1kwZlZ5em1vEV5LqULC2VPxuAib+LJiel6lzXU2CPPL/lwPbhlDnFT1YUSSN5RLxFnsWLaltEO0ondH7UseM1ajgETWPnawZumacdh549yW4LTzI3F</vt:lpwstr>
  </property>
  <property fmtid="{D5CDD505-2E9C-101B-9397-08002B2CF9AE}" pid="10" name="x1ye=15">
    <vt:lpwstr>HgLO/5OR0E0hfh99UUN81W9esdzcMUaBx15EVhLc3lGYUkmebgYSaTvlSnKKo3z4h99XBdJbvX7NoUButpaq4+NgWP4W6t1QEVbub+aCl48AwfjfKNYso6lSIJa/P6mVKHGhWJevvcCD3of4CS0xETpbXIZL0OXOpjCKLFudCVNwIW8zsmp/t4Zv04qkEgyMNngRQ3FOA0zax+MqH7kL+GnP/eA9gv0ami0fnTbfqm7DIsF0NzoZQCqczxKgRX6</vt:lpwstr>
  </property>
  <property fmtid="{D5CDD505-2E9C-101B-9397-08002B2CF9AE}" pid="11" name="x1ye=16">
    <vt:lpwstr>Rh+iCpvx9Me0cGKBAowzkS3g8Mrz/F2fju2ZZG5iVKoHzCt3x4Glb27jqxcAs6V6zXwNPK3z0Yg6PRy/Za9CWXUgCRWcSB1vziszZacr2wgQLSz/xINiQ7HzHL59d2mJWH+1wZq+qCWyfhNXaK+LDS9iJAw2ONGoVqJfMn2ggSXX2ZAjRPGh2IrIrbpsaZt4LZ1z/17QY/SWPMOdzoRv2veCaBEckqxzZ408xy0g8iUj2P0ir5b/Xv87nh80kf2</vt:lpwstr>
  </property>
  <property fmtid="{D5CDD505-2E9C-101B-9397-08002B2CF9AE}" pid="12" name="x1ye=17">
    <vt:lpwstr>eMay+JsBLRfdCX7etT+FlTY+O0YEIBV2eMdrOS5im8eia6Pa7WAEFznO19ne5vrymz58b385xAHXm+f5y/PRLQiiYJA+YVZ5QuY3dj/uqQFOheNSWVGT3kTL7fJxlr+bNe58ccnsipifmSYFm1YTQEBQBNPk1NVlU5UHjLAfRUXEIbgXZjpu6481FRwkiiuMF1L20pF5bhJWqbxeVSTJ0anOF+eGjbnrPdEqe5KCRHt3ABGPIt+GHmWDDI6VaTV</vt:lpwstr>
  </property>
  <property fmtid="{D5CDD505-2E9C-101B-9397-08002B2CF9AE}" pid="13" name="x1ye=18">
    <vt:lpwstr>u7vYKabE+vqs07CLA4GDFFH/RaCju2JdqG53V32YvcV8fELKiet8Dgdizxmmj3mrkFbeuHzmSbZj+jYfxeF+t7cTy/GyzaoTQCQshOjTFZGzhZT4JjJ6iYeFqN1wEUaMD/6GSQsw4jm2+YDEg3foEUjda2vGU6a60E+3Xkwi0C/yU97NN8lfZ1HaxTnApGZWD2grfrrceb/O8cKfVCZtnombi5pLZHtHewXGb7SmWN4Q6i7MUniVyJaoZiOzNQ+</vt:lpwstr>
  </property>
  <property fmtid="{D5CDD505-2E9C-101B-9397-08002B2CF9AE}" pid="14" name="x1ye=19">
    <vt:lpwstr>hwXIScHWmHvDpPUJ3jiN7jmNBmyePzIUxL46eB+sJnl9tr2pymY4jw9xAyuWjNt1yifYacRSoE64ih8dgDaCZh33bhJfJF9/A/CG7Xo1mNnitanxq1CuEjho9XRxPDlNnYGQdCr2r5zWrfQQ8Y59QGquQStC2E+oVy/OgX1l0K8RXKEqmcaUOKdcAcEWPOQOMFzi+/fVqgHa8skJLwtd64v5G3C26Zwh/LSuV5IkJCNtVpCWFnPkXUqYG6KZuXF</vt:lpwstr>
  </property>
  <property fmtid="{D5CDD505-2E9C-101B-9397-08002B2CF9AE}" pid="15" name="x1ye=2">
    <vt:lpwstr>V/YnFzvWYnbCqSCwxBONpn1zq/3aGhLURztK+Oc/N6hpiDG3gzT+E81rwsSnsoZASewAP7lYb4BlMZVer6YVJr0eObXdXIGva4Qa0JZw3M/mRHfig/NDgAlQHEhCIpRXRnRkeY7kdnJW/YmqCuorOY26nl+w9eHOOJgJrOsKX2MuuDlI2nQDvsOBYahGuChypttiEAGPWmZp9RDQhxEoUFk+ZuiioSbUqabsxiKhJAtYVk2RTH3Q8Pk/n0Pee1M</vt:lpwstr>
  </property>
  <property fmtid="{D5CDD505-2E9C-101B-9397-08002B2CF9AE}" pid="16" name="x1ye=20">
    <vt:lpwstr>NU+bKO97dR4Nzghspv04bSeoBI7vHUOYHA8Dt/0GqjlHHIcAss40OCob+pny8OR9EKqBIWHDJURDPOdS8yBMa8HaeVNW7wWg95ZCSeugPDCflwxoblf9cKB0zoGwh7h0cpgEQgzRBT51Drjc9P18fhgnL+btJzLxQTvCa4PskDRskJP8JOUvlYlzp9Oey2rqvuSUwx4lSX/ZUKKfVK+ribsVGScNRaa7GNO7E0/dHt4gk8rO+ttnZRytcSqaHbj</vt:lpwstr>
  </property>
  <property fmtid="{D5CDD505-2E9C-101B-9397-08002B2CF9AE}" pid="17" name="x1ye=21">
    <vt:lpwstr>HKwSIlswOmT3NnbqRAjCiN4gCD+eScLDCPZ19Eo96l0xu2NcG80QGjCI2fGzkUqrAoF0UcmV7dXz4yahkzi9JSVBPBuGcfc/p0tI2INcVFKj1RWz57xOkqAXzXM4StyO+qMF46VxoPzLeEQ/7cvWC+hUSzGWagqugDn7Ia7IFSimkzK7++1gV+8ZhrucJmH2ndbGp576iw0a+E2Vwhm/xOb/K/U5a+TVfbgYgauEi2/fpCcgjOZUDBrPbbtywJf</vt:lpwstr>
  </property>
  <property fmtid="{D5CDD505-2E9C-101B-9397-08002B2CF9AE}" pid="18" name="x1ye=22">
    <vt:lpwstr>9UMDRvjOqDQnnYJKVXQRC+x47Z0zu+iQqaouiQPwFA8gUrFBH4Q2SLOdvpXbDd3yOrBG31TggJ0LGP/7TzrtSvWJnjvJDr8eQ2haUp4NrcM1scLgZ8Lwq9wGnNBblrQkZe9/kV/jviIrFA2NQ8mrLJH9e1A5j1Qx0Lc8U0jfjUGYax8vqDpOLsZvxPpeTY86qDs7L74Fk/n6oF5yS9srEaBXNIfMTjct/SugJDF8T2Yhb9JSnhRBv5rHpNONVYD</vt:lpwstr>
  </property>
  <property fmtid="{D5CDD505-2E9C-101B-9397-08002B2CF9AE}" pid="19" name="x1ye=23">
    <vt:lpwstr>4RZhB+qM45poe6HeCf/XXtfIvqEnE2WIJEzjfYPqR0ID8Zoz5LIVGO8MR1gGebabGuffQzdiSsjWOimTnPXdqbjYUbV77dgmTbr8k/uNdt9fJBTWew5m9ou4ARCQvYOucAJYh7GY6L1G8v2mz1R1FONG103F37Q8uJyMicXh5n7YsTmsf+2tmOARYU1aru+bqnW39KumiLcRhd9a2NAY43daWCSfsZvb2///AHV94PpkOImkpsGhfxzWp9pGgzM</vt:lpwstr>
  </property>
  <property fmtid="{D5CDD505-2E9C-101B-9397-08002B2CF9AE}" pid="20" name="x1ye=24">
    <vt:lpwstr>Op4vHVB8ZCKHJUGeB5UybeFXZ6z6pjwbu5fMHb18n/zFiIJV9wlPWnv1CFmjtC+8MiarPo3LeDwMndyaX90LIs/vw5TLq9kb6rv5BYZcI6fO72ODVAQXgPdlzM70ymD54fBrj/4KbPPLYoIWS3viySfRv/mwq+OCgYgyFZ/O4Wda+hYpOTQLupd86S1U028ae+14TA+1ugIKmmm2gXzWw5kOZS6KoKMZWNAAe17N0LUeMbkZ4EFlIWGTr8TUv9b</vt:lpwstr>
  </property>
  <property fmtid="{D5CDD505-2E9C-101B-9397-08002B2CF9AE}" pid="21" name="x1ye=25">
    <vt:lpwstr>aDjBIMqYKA6ga18TJ7rbcYtSPPnF9fxZhclTl7K0gjD7+sNbGTcVt0D3E9mQgaAj9Jqd3P+HWxoTWbcjeLcpBoEJtUHdq6HQYYIzoR2TrQH5O7NPhT6ccDO9sB7rVVBbqgCYyT0sbMup8c6l2IcnoBhcuPb1S7R7fQMznO2GTGbZwGfq29BFFDyoRpSZUjL4cx3MraOwu0uE7I/2XtRq3sKky+7pzkysVtw7qKXPqotd00V+zakvEFciGH5wfnK</vt:lpwstr>
  </property>
  <property fmtid="{D5CDD505-2E9C-101B-9397-08002B2CF9AE}" pid="22" name="x1ye=26">
    <vt:lpwstr>YKaU2GXddXRHvN8QB//aATJwBCwMh4BnWSq65pl9agw5DWfp/Av7xeMw4n8hQXEnP6PSZQCD7xszWHSMADXVjAEowqbmLbDbJf+pUmib2qtJXMfCQBxTE3CgOIzg3eU1WR9qMwcydViAH5J/AKoZYPe6xGfu+g7V7WKofmAspK7H3rASIkPxAQZJkbyRXeAh1odHE1X4igqeVXpHXf6F4vdzC3z9N36bwdTkh03tsfXgHrvhwSc6VHeXZH4vhAI</vt:lpwstr>
  </property>
  <property fmtid="{D5CDD505-2E9C-101B-9397-08002B2CF9AE}" pid="23" name="x1ye=27">
    <vt:lpwstr>38bl0/PBbCvXIjoi7f2RBazNPgRYVQyKhntd2MgcWU561wF7eEhXf5TZ4y6IUTwyg/hhCNZJFlyxfjdIsQCml86e6Pi9j4pwZckuJF63vWiCJEsOrjyEtsLMX1bQVs5AWSSz/mRszdffuMWAa4RM0wShMl7VQZBzrr7tW2I2DDTUfTkix5vH2hIwIcRW1vFDLL3k60xLXi+ZngYT2Im+CKqY3k/BRq3X0U/AsIZwXDKv6yoCB+wDedeN75MTKY+</vt:lpwstr>
  </property>
  <property fmtid="{D5CDD505-2E9C-101B-9397-08002B2CF9AE}" pid="24" name="x1ye=28">
    <vt:lpwstr>FP0R9bNQXvwql6H74DsqTlAgUAhBnjLUvUSJZFT9XPvw2NrzmRHeY0DCrdmJojps44VcvRAWJbDGV4o80B4D96MWY5necJWvR/pldiS0/ZLqMl1EgGu32HLAx37hQw1GwL7BOkWpU7tsRIAPJZJo9wvlbPYtQgBhAGi9ZEDEdt+AmK/+7a19dmaOgG7685mydshzCM6MTRX8A209uJDF8dNMn1B5U7m0b5zFu3PUIVHbCsf1LgkhN8G4M0Rg9Rx</vt:lpwstr>
  </property>
  <property fmtid="{D5CDD505-2E9C-101B-9397-08002B2CF9AE}" pid="25" name="x1ye=29">
    <vt:lpwstr>4whYnPpBgp69ntNWkfhA3rLH8usqPM2RCKf5esCVNTu/rq02G1vq1cHPnK7aGiM6+zckFv64tkvtjyR7eX34qg+7+PN0vNzyj8pRtELPeeJ+xnG+FuwhDQZhpiFOpzRCae9I68APQJ3UvQJB261AIST/myLwOfOzyQUgxWGTkenOKOzD2uCUGXkoxwh4QjjSP+0vardEl67Q9ZeSeb+Cgq0OrTA3/zHJefg4HSWKqEVlheUF13qXvGcxA58j9I9</vt:lpwstr>
  </property>
  <property fmtid="{D5CDD505-2E9C-101B-9397-08002B2CF9AE}" pid="26" name="x1ye=3">
    <vt:lpwstr>EIUHrV6+ySg309c4q3kQoX31gJP7DvHOZhV7glKbdAJ0dZmXVFj3RXyZq758Sj0mRXx4NM8g01NJW2s1K0U/vW53rzKvfZbh2vIGvpRdn1L4MK04QM9NKKinPGzAiFzovJn3Zx3l4toRKRBmbF0hn3hzl1H/q7ygdnvgEHVF75jwWUGm1obEg5V7IZUbQyJB63LRWOe5uucLq0KfcWXuTyeH1CxvU2MP4+4DQrBZ5Z6Abb4GYIO2XVVISN8klli</vt:lpwstr>
  </property>
  <property fmtid="{D5CDD505-2E9C-101B-9397-08002B2CF9AE}" pid="27" name="x1ye=30">
    <vt:lpwstr>jm2X+F+iUMDBMgy8DSH8GsDQ9ZNf6C+Mlis7lQlpde6vZxyaWDDMQ9WzdVgNjKSen3iZZ+OT1qyvgVDbfJYgq48sWV9Lh3sSfKLT48+jWzskj7KTYfTCyP89fSTrT2QmyD+gwbQm5P/mFUESpdzF7p1ZxUHkvsMSRGbjG86U1yBbSGbroz+nvZFNuoXs+bjoerh+jRIuW4LT/z2MOiVsujVuaXQeGA2yaG64bxU6AetxMbs/2shibqxwH+/XGmt</vt:lpwstr>
  </property>
  <property fmtid="{D5CDD505-2E9C-101B-9397-08002B2CF9AE}" pid="28" name="x1ye=31">
    <vt:lpwstr>z5Go/OBpPbb4QmkM5mEdeNS85mkHdtfX6d/bDtNX/b65YV2TT1YyDn6PeW6RLod6SrI23vOZfNMcM3VrhTnB/0cta75Q9wUAgfrV8W3U/m43rjz44DJjo/HGFnZzjruUT9skjml2YPBEtEJdZhQ0L0ZBydXpyk0BY63CiajBaTD1MxLJTARmv9pT50GPtXLcQH6votlJKmXyil/4BuSDSPNYrRD+e4O0S5CMrejEoQkYwvBSabFroUaN+aPwxdk</vt:lpwstr>
  </property>
  <property fmtid="{D5CDD505-2E9C-101B-9397-08002B2CF9AE}" pid="29" name="x1ye=32">
    <vt:lpwstr>K6JOinC+Ea168plVEKJtTmMt/YlaKQ+MY9Vqkfo4B4/pXguKoNT2/RlI2Qt2Dq1GMvQNkcKaRKJnALPwhHYgEFozWXlPK59dAIOe8EcaEwVKpvd1OwORX4zkfOaAiVVVBwYar0HiOrfZKzf5Ad7vMFFicwBC8SxfcC4Sd4V7XZwSX64YRChCDo6P3zgS3S7xyFvjM5CXcGxGinKjvPitTzToK1QfotU4k9q5fJtIPOSy00VuQK1wxi9sssManfI</vt:lpwstr>
  </property>
  <property fmtid="{D5CDD505-2E9C-101B-9397-08002B2CF9AE}" pid="30" name="x1ye=33">
    <vt:lpwstr>ThK+K48QuNSQz1wEMBv+Yn4nhHIcfs/LkH9oMIwDPRhMHTgIXJYzLlsKougFVE/hefakJTmhST+XmL/rZLUm9NBY5MCh8DEj8/ohPe3DRdzLqHTFZ2tsrLtPCupxl6/mgP+0BzWrPkm9kJgbMSD0r0tEETWB9JUHnVf17qdLSJgHQk2J4wRB9fy1JseLrDNDW8RTq5PtQSJAVamoX9aHfKXzJyd72FkAWVOlPdESmMX1Gd4ghBDVjEf2FI6NnWY</vt:lpwstr>
  </property>
  <property fmtid="{D5CDD505-2E9C-101B-9397-08002B2CF9AE}" pid="31" name="x1ye=34">
    <vt:lpwstr>Eh46dbOewLe2p0jNWLT0A/deG5lQ0UJbPuE6m2JrFoWquuIGsgzfxu3CkNOp4ex8bh2HxvrZjTRlFWqQn20G3gJZdn6WbfhEt7P6AQW0O15ltI8W/Otx7VNCtsmeAKq7R07LofJ6yinCeSzI1w4x1VA4U+ZKlXY5ZG0WwtguN81b3+jNTn8g4Tkxo9ZgBke5f288zr1j3TVZ9saDdXrqqFcoMQKOuA+qYamryhkHdvJjhT5mM4x770Ji1WwY+/T</vt:lpwstr>
  </property>
  <property fmtid="{D5CDD505-2E9C-101B-9397-08002B2CF9AE}" pid="32" name="x1ye=35">
    <vt:lpwstr>IP8H2Vu1aqb6Yk5ci/p8MjGpj7Fqx5Ivl0sTTloDVIq8apAlZr35ZtAdjTK9mgqsMrl7uAbjiqm/nZi+2u0d4S6CfHonYbMpsfGO9esoB5hUM8WOffkRxWAk5WSYjyhchc0Rwsz+MBsUiN+ZW2gyEx5pFe2ZiXe6LyJJvDieStJmjV1q4tGO3e6zJqOHR6CBrxvFpsEagEmqc9onrmKnUxJKnbZGfDvUzyb4VfyHbfD8miIhHqdXIE2DtGF+4RQ</vt:lpwstr>
  </property>
  <property fmtid="{D5CDD505-2E9C-101B-9397-08002B2CF9AE}" pid="33" name="x1ye=36">
    <vt:lpwstr>VSE8NwyE0WWxsD/YVFhrixL7TsBszDr4o2dyPVid1jvxwUMD6mHIoYIQF7M6KaxHWAw1UE80M8JgI8LRSQmy1nw5/cmCkZ9oYbk8spQ9eEtbDDFszU07/k7PX650FiklkKJpTtQbx9HnHx6OLO4Vb87cpa3WcMYR1xOuzIMzGtYmiMyO+bt/cg0p6lk7jc4jXxCT6jHKpnu308rm6INaXRZjfdS4HUDj2JN4GKYIFhAMh183UV5aXOZNEVRLCT/</vt:lpwstr>
  </property>
  <property fmtid="{D5CDD505-2E9C-101B-9397-08002B2CF9AE}" pid="34" name="x1ye=37">
    <vt:lpwstr>EqKsFLPbDVUfZB68JcSk2tdQ10XWAoSWqZqWbNwz8Ql0YzLTpe+bJjC0Ntsern24TZxkcOpR7enxVf2X8UsjW+6d1MLsBuaTAFJ4k60naXpBbw5PBs5h4ZYtVUz6MNWCRQ4bvJHBEm1ko8yl5e0Jr7MgxoFpmnzmKVCtaTK8VLo4J1VB6KUpxNwhqcEzTx+SjWRcImEZBTuT3SOefw9ywq86fAvjB0XtKgkWoeblYOY5FYWB8e3BW9izVnKUQAr</vt:lpwstr>
  </property>
  <property fmtid="{D5CDD505-2E9C-101B-9397-08002B2CF9AE}" pid="35" name="x1ye=38">
    <vt:lpwstr>kJRAS+XCS+x6LsA4d/qjn/oRxUwqgzxfGHsW+sC4SLRC94GCcqLENxjbETfAiBNhajI8tkqNGqocDnSHbZWUS7Vn3A4MSb4EiRhPnv5RBpGYI0NSjdmRAvrFq2zjMFr4VI+OR5HRJtcof6NyJPaEwqbLKo25ZwkN3vFpu/u1LztVTSXewkv/Gk7VMYAl8vMYY/06zVkbew9l79WC80KUYH8786hzIB1RqDfws3DJynfl89KP7YVOAwlJ24/RJXT</vt:lpwstr>
  </property>
  <property fmtid="{D5CDD505-2E9C-101B-9397-08002B2CF9AE}" pid="36" name="x1ye=39">
    <vt:lpwstr>birhqwKxx5O62w3vKe7sKzqfE0UGFdYKjIQSZq8OyfITHhxJJ1Ijg3NeaJ8rTbxoQAoZ3Ti9qIQBlLfUvMgM48Xr8nB0Mr9m6tBW8jjwRR55tYL+laVA3mHki/j0LhbBUM60aGJCWk3HkLTN69dZK+kR6aG+I4WhTmx4XoUqNEF/scG37tXreASYKGQas/LyteOhNZRu3LhoN+xg+hax7bHy0BK2KvPGRkejV5MPXVOv25NUTRottl71MYvXnGq</vt:lpwstr>
  </property>
  <property fmtid="{D5CDD505-2E9C-101B-9397-08002B2CF9AE}" pid="37" name="x1ye=4">
    <vt:lpwstr>QU1yGQNspVkoroLhhE83ijcYVWOwDGyhSGINX2RZMlqQPtE94XEwk+yNUTlzZ7/0qYI758y+iXzmgunfa1hlNCfmmWeabyzk3fmlWg+cSok7wt+RLCoG4ViLzD/MS2pTdAgkrK+nBCTSJqMRM0ku/oDnQQ9wdiDOuh4HlhXA1MCe+Y6nm7e46TPp9KFWRVkzqT5wWwr0tbKOZfrE5UH7a6ufYjQG2z3NqJ9+Y5z9yoGHwZ/Pk2/UR/NcwA+NHvk</vt:lpwstr>
  </property>
  <property fmtid="{D5CDD505-2E9C-101B-9397-08002B2CF9AE}" pid="38" name="x1ye=40">
    <vt:lpwstr>YbF8HpRA0PDZESABs18QZzzbgFZ2bU0mFnOJIOAyNrqKuttVOoXG270ggtG7yAQ5SNFx+640u36ZjZbnUEVx9fo2kzCLdqBD5ocCAz6Xl5fH8hoTlrNh/O9rQ+g3xVP5u0OwACyd5qmt6uX9EREqcwootnn2IDF4p3EixiKYNUuH/2ZXAI4jaZ7UKV72Z+plLeN5+2pwcIfkmv1Z7JeDocLa/bHKzgK4e1mxLk3+6qqL4D8go3ipijwW7ZNYeF6</vt:lpwstr>
  </property>
  <property fmtid="{D5CDD505-2E9C-101B-9397-08002B2CF9AE}" pid="39" name="x1ye=41">
    <vt:lpwstr>+Ma1rDiZ4DcvrMN6fpCsikGaS7qNW5CH8jcvydSI+xDDVKEowx64uzSoByZubt/oApiHeI2/FTNhvihVquRisVM3UpFbXCMQNB61jO3sY0bhDMqS3qiaIn5/ZddYUgUSP94aXYGNqGJaVyLrzLjkecDmbLENYhITrCJlLShHwIsmileHFiVJm4NJS3/Jq7gYE0Ss4FUmB7EYOG0lbw6WD/h7v0U1DCk0Zo5FcMO0By4lsQ7g0gsQ2zWaklZQGKO</vt:lpwstr>
  </property>
  <property fmtid="{D5CDD505-2E9C-101B-9397-08002B2CF9AE}" pid="40" name="x1ye=42">
    <vt:lpwstr>k/oxjkqTuvnPG+cg/41PELzVgn+lY/nmPGR1+KS/c++MyQbTEOwea2FW8Kid4vsPektsjaepjZOpVui3SiuOsb9RWiN1+Tc7EtlQN2pqNwHiTCpjIe1tbjXlgT0a7TcLfEXb5iTDJkKWnWb992Rkq/Vzm6XB0/wLee4fYVKrIB1yDigge1M25Dz8clZFYwabThcba+aelE/Vzdnhm1iBvbBzg/u5evKnAJvS+vHbNT/94dw7ymQBhkZS/zWsLpu</vt:lpwstr>
  </property>
  <property fmtid="{D5CDD505-2E9C-101B-9397-08002B2CF9AE}" pid="41" name="x1ye=43">
    <vt:lpwstr>3/vWWWFu9fX6tqWL9/+KDHubQ9ugku/I6iu70Zsez9s6Nj/nMz+Y4Fh6qYqvCA1vZdHDDMhX4u37wMfmMizzMNpbFmXUKAk7SkhO4GLFvqRJwhsudZxuSZNXYxMEQRXlyIeGQIy/hJqP8/uN5QP71ZOaq5T+VxCNZ2Be2D5qGN5W9h6rkWTYwCEI8kUyOM90JvDvcSuoN5z0EZNIZLyHxRIu3dlr01qgqp19fourc7uhXxNKkCcaP7BrFEjxBHR</vt:lpwstr>
  </property>
  <property fmtid="{D5CDD505-2E9C-101B-9397-08002B2CF9AE}" pid="42" name="x1ye=44">
    <vt:lpwstr>BgSt6TR4CuP7xN+izmVGdIAhb/YlilULytL2JtyOYvGnU19XhjUfYB+xqzYb0G6fiGhwEjvuAncFVe8hfz230ejx5n6PPvmIPafoCh+yyZ4uZj6Kk9tnPh4ck+F0nAuIP09qunkDGVMUNh2O6th4njM9dlwKt7bkbn8omaGTdcxEwQ4clBlzbPQ722/PEBIHzBB28lCdJsUck/N//nIgk5JpfAKdX/K8QnhiYcYuY3Bg1UDixsVf1w61fFtOevu</vt:lpwstr>
  </property>
  <property fmtid="{D5CDD505-2E9C-101B-9397-08002B2CF9AE}" pid="43" name="x1ye=45">
    <vt:lpwstr>80OSWLAqIKINNE2PqsJR5I11RH/c2g+/6g9VBzSApGaYWzLo13WeRRLDHmfjlh9TU6aNplIZnt1H6IsR7v4golgyb/gqBHhvtnsnyATlp3Nd+COQe+QZzgQaJjCv8k3ifNXkpSqNcan5MDOBF+QkYsdmpFZOTx4LFT/xDYbGeNiViEAXPQm023ATm8nEqyNMII6cy4TB//a5X4iu/yJJ0ubFR0kPHNBuLGvE+UhNJ94ZdPFN4IMmbTvIAHMRaGc</vt:lpwstr>
  </property>
  <property fmtid="{D5CDD505-2E9C-101B-9397-08002B2CF9AE}" pid="44" name="x1ye=46">
    <vt:lpwstr>WQuY97CCjpnYXGCv5Ru/AgrllpZgz5AyDhMvx03n92JQAjy+Y9hdjTrvDtsa6bBKnL3Z2i9Ok0DM+G18bBxVwtoQix2gU4CsT+mI6ed8fAP9Mx6Fx3Boee8p83exb9rEHFmCQBkt2cRZE2jNt1Kwjbhb+5tIWjHNpzxcOeMzOeGYWDLHiCOaawCR0ZdQyyM2GMI5F2PtP1RxqsSUSun5xIl/jUl+E8WKpcvgRp39mdj+CDM3dyj7eYLfr8O+dfv</vt:lpwstr>
  </property>
  <property fmtid="{D5CDD505-2E9C-101B-9397-08002B2CF9AE}" pid="45" name="x1ye=47">
    <vt:lpwstr>nuTXhfu4sDvUAneTvvt4LYXdDu/YchUPQexMGJZKUf1OqMS+wPm4Bods3apEieGhhM54sDN12ZRer7iltCCFqazzHnQjfwFoVRm5qqFGl8duMelZ3CoU4C5r+BbF7+7jRAQqG0S8rYnLoZvBQEmOeY66aCbqS9NMXU/PypYRZYO6HUo4EprbESYhVCGT9SYOvZ1ll/IBXMLrlDixZjzEHCnmxHRfcJNbn7qPe+iBo/ArccIa89G0xQm0dNxeczz</vt:lpwstr>
  </property>
  <property fmtid="{D5CDD505-2E9C-101B-9397-08002B2CF9AE}" pid="46" name="x1ye=48">
    <vt:lpwstr>ob9KmDqrj09i8OU0lfPPL8cylhx5cJ3mP/ERd7z+0l8L8y7UVKmx5Cebn8F5JWVD52c4wL6c3yBSoR4/lGKGX09lDXLP7RGwyvXmqh8AsY1b0NLp8DcWsEiU07OvnJM/DMxGXyKeVL3mHBRXzqSHDDB8w9tUAQAVaYbLCH654exoVDqN0HO16gUrsGJu2OTLufdWItz2HB+5re0cIBAxzqmpJKfcY/QfviBy7NC1QU3TIluJU2Hc5xDHqe+JICj</vt:lpwstr>
  </property>
  <property fmtid="{D5CDD505-2E9C-101B-9397-08002B2CF9AE}" pid="47" name="x1ye=49">
    <vt:lpwstr>F3UNAKkTr/M4WKSsvfgwjnY4FWzdL/9Ico3yZWv1U5cWGyylEkzKDYaGPzKMrLK3pdeMTGopv2SQAKGyupOpKwH2Urbmf188Xxp3HAG502s4/Yl9Y6IwhSIXVWn45s6YbpXOchB9k6alT+7oBEX4PPGPHJIMCc2WfzzxDMDJaG+lXlfbqmqVojuNBajjSDDXkmyG1kXQ/cCHuxQcIjufjJk07dx0IP7tCCkVL396DeRU/haBsaQGtdjkPdCsPW9</vt:lpwstr>
  </property>
  <property fmtid="{D5CDD505-2E9C-101B-9397-08002B2CF9AE}" pid="48" name="x1ye=5">
    <vt:lpwstr>+9Pewv99v4yNZs0p16wcAALZqvgJJV3P4CfB+O7uxk6u2nIPMsUH+taI+GGanlP5AWWBJ4w696+m0MUraNfVWSJCumkTR6Qt4eEUh/IXEAV9+Ybg51ZsHaBx0ZeobdtQX04rxqLYWtz6gTyefyDKWAmFlH6OqW4fAatVMTN9zNR7G4QaIovJmknt+lCt5v+nqx7JBIhOPWCpi9KhEqYWe2rP1cO5LGbrgLLVjgsPG0URei20HrTMIJBIH7ghfEh</vt:lpwstr>
  </property>
  <property fmtid="{D5CDD505-2E9C-101B-9397-08002B2CF9AE}" pid="49" name="x1ye=50">
    <vt:lpwstr>Bi1LwGYbZ81Hp09vs3MweYwzkt6NYFrcl1DKudUWlBGyciy3rrzHsQ99vshX2xtkcvwQbdIE75EvAaXSgpdvnCZYMLYUgU7glQ1/3zWetfsuNr89F4tfnxYaJz/LD1WTKOvw9d7oArNeFaSBhFZMxEAnN+pIBgi1wvYtNnx6s4CDsRaZeivQ0VBiDbrnOE+vJDrscZmG+lpjcj/g1ve0U+O+OeMGDt7rF1laJ2WMUptyFBsyzRTJLn0DCnmXjQK</vt:lpwstr>
  </property>
  <property fmtid="{D5CDD505-2E9C-101B-9397-08002B2CF9AE}" pid="50" name="x1ye=51">
    <vt:lpwstr>4KnQnBGubG7SWwDSUz3I7Pb7hOgzS9SWQhyXC9ihcPG2famKnuX+5ZTlVCRyQ+Cx/ZjqjXE9xF30UWCLRVBEdDDwecT8x6txil7fGDG3dsG7PS8RxVTtbmwhIDmGjbW4A1TbtOd4ioRZaLENYdBTd7+ab+n2fv2Bi73HdabDXesI4QnvrGeuDRahSOxfAX4TMiuiVIn3yqRF/U8DyL0mgzA2B+rpNtfX3oAkjLU+acajea5nhgNoVl+zyowF4UP</vt:lpwstr>
  </property>
  <property fmtid="{D5CDD505-2E9C-101B-9397-08002B2CF9AE}" pid="51" name="x1ye=52">
    <vt:lpwstr>0cZepx8EA2vuEavz1WoNoVYxxyUDGSjW8dVZFm/lFWHw+lK/b+j4AcY6BfM7JWOkuFq6wyFFhM4c6b9//5qlU/1hfgZPRwd0IQM35B1UFoXUq6/VLAyUfLF13drg7Oibd7YC1DP0hzBqqZwlGZeOCzYEsMyUwdR/yl3oqpc3OcnSe0F84u4RhLLJnYKnN/NWrR+yST5qvaqs2rB+ueeIQGUg45XsjE0yHXdS3SgTYDKF3ZUQlR9IW8uJfsmbjYs</vt:lpwstr>
  </property>
  <property fmtid="{D5CDD505-2E9C-101B-9397-08002B2CF9AE}" pid="52" name="x1ye=53">
    <vt:lpwstr>NifwcBRXTOB5mkSpgR529nFRiMoFtDLiVsTTGEe6iX7hPsjzM9FMfR6RPodKyG/vs4qnuDuEklGcAHdx0GP8mbZQ1BQM6HGIqA2ThWDXDSMNFJrs3B2P6Uvj9/NTBk2MJbKyEUz9vK78LZOWcaDvD1ygxqv3ggdmZtUUy1IAer57vnFrsxgfEnhaD8OiBEUEN+0w4Ni49ZwJwgo16CldKSdWnfbOwu99dPBjj/rjZ3bwU+kn5aBN+NT0Tz34436</vt:lpwstr>
  </property>
  <property fmtid="{D5CDD505-2E9C-101B-9397-08002B2CF9AE}" pid="53" name="x1ye=54">
    <vt:lpwstr>UdFPJ2zjGbJoD8AWlwwUPcBS93m+ECpnCtU3njCPOqebLDiQ0p1gocMVDqSJn5IqaYqoDYx9khCK0fJeXMG9QwFmY1OH4DZrIjo7kQKKKeH/2Aab1B0l1WvUMOLA7nya59dg/feS7UUJg/invFWn0To+6B02ANXk1G1WDbq0K61vwhLs51HN/YBZ7dqHOxqoO0v1OJrCmzKMtBp5OuqpFjsL/PmLoIsDKqvR0ae1QToHxqABzsuhazqCk6XkWW0</vt:lpwstr>
  </property>
  <property fmtid="{D5CDD505-2E9C-101B-9397-08002B2CF9AE}" pid="54" name="x1ye=55">
    <vt:lpwstr>CnxfZNsa3/S6h3p6QjevgQz+OmW3zVnVjQfvT0J8ZTdYt/2OeZjskjpt4+T7HGz61Sois3nW3d4UPSyI9+g+qfI3r22Dg5RRhr4IM+bvOz0GbbSqrz0mgL79BEf73byHeV5gFZLcRI4ncGjJ7wpho5oxi8r/6DVh9txWf00zEmZbviO3z6Gi3hUFCZNs0Xf4buT6d4Da/nQOyerx9jItyUK5bhW4vz1GaRAgE0PKSIZoxr5eWi7AkEuil/IU7jy</vt:lpwstr>
  </property>
  <property fmtid="{D5CDD505-2E9C-101B-9397-08002B2CF9AE}" pid="55" name="x1ye=56">
    <vt:lpwstr>Qjty+/uiwHoYCiHukf1I0iIfT+YVLUVnaVcu4Qu4sAGQtuMxUcubnL7C0WukgfLmRpQTdkho19f4/DAb/BnESlM4e3lszclRQEhTZwTFk77VvbTqHeqg5bLtzhEYPNtDRqoUpvkmOQVYKvXWAo1sO92qocPWPWpJndWgQ3zPdOFr09qhrMFaFKGxQljt3eSj/OyRkS1mOn6iTP/oHid/uX6Rk/ztuClwqkUKo8ZgxrEH5ek4QdfMWGN7MmK6sE+</vt:lpwstr>
  </property>
  <property fmtid="{D5CDD505-2E9C-101B-9397-08002B2CF9AE}" pid="56" name="x1ye=57">
    <vt:lpwstr>n+7Dxap86T8gGyYe6MGLFNq1qYPOKXtJNNTDoKAZPyIaXcBx3wIPDIk6WLdGJ5d/mZI61B6ob8ZJ4T9nhCHX+Uus5yYHv9ZpNGXpaLbr42Hhf6PN43lmlXfMWAwrJxgOuiEnfmDHbZMcSaGIQeEIfB2P4rtqJB9dpZOmeYVO45HtvfgPftSg46Tm2BtNX8OGzwkfKD2W5et8M3mTz3iOqUKxLBwKcW2R5286DeHR1LTZpW7oqMNXN68RNyLlaYi</vt:lpwstr>
  </property>
  <property fmtid="{D5CDD505-2E9C-101B-9397-08002B2CF9AE}" pid="57" name="x1ye=58">
    <vt:lpwstr>g6I8wEJeoDZa7YPYhRytJadNcjVREMOdte4nce5+Sqro9Q/uKR0rxvA6NgafLyZ0I9wmgEPRXztEj3fFObs8o+nOOWJQCJBLGaESbIqbvijbN6yL4WTXlrgKmvST+7QOot99rZQ/9wjeStRTn3Wj6jAb+9RjA93RpPaa2EpwOE2u3OSxJ+ity/DlZLVH5OvOp01F41peW560TQpW2qrGgVg936Hd/WBAUDHB6TXC6OA8WTevcAALxiL9r4UtlLy</vt:lpwstr>
  </property>
  <property fmtid="{D5CDD505-2E9C-101B-9397-08002B2CF9AE}" pid="58" name="x1ye=59">
    <vt:lpwstr>p7rIxWbFODVCBeVdcD890Froh4EKKLHNrDN7r64AfwOmb2LNa6ZgnYQHR4uMjjNQ2L7IFfeOvFRl112XB3aiMBRx10uWFIwvg2GKQWMXxfnCfyVg+c90Xel2zBaLGUV8YoNuSt8Oi+o+geU/ypsmPB6ZzYoPLHrwqVTk/0zgTTzeHXf5/H+QjL6olFrqRFHMMY7Q9HQeEfEopgf4lHUclfZnWMI5oTQNy+pv++ahBgy/0jFJukH8Qxr+Jmr5Bi/</vt:lpwstr>
  </property>
  <property fmtid="{D5CDD505-2E9C-101B-9397-08002B2CF9AE}" pid="59" name="x1ye=6">
    <vt:lpwstr>P/tV35iqdqV34JGWi6b0xcV2RbeFJiCDJYKJTBFhjNO4DhIWxRX++EPtoixNQQ+3DQkxyCCDNcbQIXSq8TfEabkvgyQFd2Wknf1pdtRt2pRmIJ80asd06CJlKl1fhSnvAdNNIU7hyUaQ893qUR5FMLrlluTguzzozqwX39mLVxe9MstqkcxHZ7KntPftH9qYk6BTgziE9Ka2Pj6M9bcc8bDN1m6SblS23mMWgMUj0pOqgCGCpEhrfV+g0CjSC6n</vt:lpwstr>
  </property>
  <property fmtid="{D5CDD505-2E9C-101B-9397-08002B2CF9AE}" pid="60" name="x1ye=60">
    <vt:lpwstr>745Jag7QUDFLRy4TwHekqP3ABYBX4M/aqvnY45lyo2F7S5EovBpqvgYujoP97bthzuNHekZy+l4tE6o1g3FRC9cuf6OY8gUNidCS76di7R/T092vFNSgRc2QJT9w76BVa1jeyK039mjC+EpGnXLkBxeqBfY5V2EI0GQzFNJFbpOq37RMSZntT90GzGOl2JcvqPxAKEWN26tCh54vVm5WwoFdv/LpWK/Btih64ksrDpHmAo56+AiTY4N/KPaDyAR</vt:lpwstr>
  </property>
  <property fmtid="{D5CDD505-2E9C-101B-9397-08002B2CF9AE}" pid="61" name="x1ye=61">
    <vt:lpwstr>XpiiBQ1+oiJ6qi0YqeKc6ng0e4rTvv3//AYNo5HA4PAAA</vt:lpwstr>
  </property>
  <property fmtid="{D5CDD505-2E9C-101B-9397-08002B2CF9AE}" pid="62" name="x1ye=7">
    <vt:lpwstr>gh9/uYOIk6Swkgqt4XI69NDTMXrK9F1QaCH0sDbUMCGrjwgY/Ibi3COHe/xzrolrR9VG8a0lEFDWVD23eUjgjPS33gTc4tFBschPjwOgIEnX6Fe4mV8uis2GUn2kJhaomQwINvEFYunOH4RZTq88SB9CavIfCyYFcNv+ZT+iufwZ76+8/Su6/HOYcfOTEPGVQn48kGUuMa9N9BGsI8qFb4YS4kRbasTHCPBrPgUPw58GrQQ6N/1I3kHDrnwu2nn</vt:lpwstr>
  </property>
  <property fmtid="{D5CDD505-2E9C-101B-9397-08002B2CF9AE}" pid="63" name="x1ye=8">
    <vt:lpwstr>e3NmZiVKXcE6e0eVApP9lwVRtG6T0i+lz6cv4wkvLRBnlFyuyBW6K/xjFl0kpJxo5Zsn3j8CGnyF8priS9iYxuZIG3DlbmZIoh2XtiRjxVOM/Sh61yx4bDmKkvZBe1G5xidpgtogZGgXMKYbk530xgdI3Gqmpbh4sPa7jOvi9UPEWoVdSaf1mZv8JoiHHotD2P5CyadE7A3Ka7zh7al6CixCF1+MOUJAK/33AytrY9pegvl4nvifLu3gW1oGpYG</vt:lpwstr>
  </property>
  <property fmtid="{D5CDD505-2E9C-101B-9397-08002B2CF9AE}" pid="64" name="x1ye=9">
    <vt:lpwstr>GlBlHhfnr3fEV43tw9qjXvd4KBHnKRkW/FrjHj5LnWHLnOA9S+m8BlmbBto+bru5uxbKrCNZI3DqnWIZQ45WcCLimHcQCOv5HKmBmXn2evKd9OnV7v8biYvLquSUL4NTb3roR1Rk1M9UmtdBi9rmp9bH4AcqNKA/xBwGqB11DCORY39l34jBoVU0HBpNXjcfPvdRTv/k2As+Uo376Lcm472YsWwJXlTkG4YQfPQl7n18MbKKxzVgCLs3RMPtU3F</vt:lpwstr>
  </property>
</Properties>
</file>